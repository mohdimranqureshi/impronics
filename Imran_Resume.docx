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69690" w14:textId="19C837B3" w:rsidR="00712442" w:rsidRDefault="1A1D0AC1" w:rsidP="1A1D0AC1">
      <w:pPr>
        <w:shd w:val="clear" w:color="auto" w:fill="D9D9D9" w:themeFill="background1" w:themeFillShade="D9"/>
        <w:tabs>
          <w:tab w:val="left" w:pos="1440"/>
        </w:tabs>
        <w:ind w:left="-540" w:right="-360"/>
        <w:rPr>
          <w:rFonts w:ascii="Tahoma" w:hAnsi="Tahoma" w:cs="Tahoma"/>
          <w:b/>
          <w:bCs/>
          <w:sz w:val="18"/>
          <w:szCs w:val="18"/>
        </w:rPr>
      </w:pPr>
      <w:r w:rsidRPr="1A1D0AC1">
        <w:rPr>
          <w:rFonts w:ascii="Tahoma" w:hAnsi="Tahoma" w:cs="Tahoma"/>
          <w:b/>
          <w:bCs/>
          <w:sz w:val="18"/>
          <w:szCs w:val="18"/>
        </w:rPr>
        <w:t>OBJECTIVE: -</w:t>
      </w:r>
    </w:p>
    <w:p w14:paraId="53B151E3" w14:textId="77777777" w:rsidR="00712442" w:rsidRDefault="123F20ED">
      <w:pPr>
        <w:pStyle w:val="NormalWeb1"/>
        <w:spacing w:after="0"/>
        <w:ind w:left="720"/>
        <w:rPr>
          <w:rFonts w:ascii="Tahoma" w:hAnsi="Tahoma" w:cs="Tahoma"/>
          <w:b w:val="0"/>
          <w:bCs w:val="0"/>
        </w:rPr>
      </w:pPr>
      <w:bookmarkStart w:id="0" w:name="_Int_SRx9xZj8"/>
      <w:r w:rsidRPr="123F20ED">
        <w:rPr>
          <w:rFonts w:ascii="Tahoma" w:hAnsi="Tahoma" w:cs="Tahoma"/>
          <w:b w:val="0"/>
          <w:bCs w:val="0"/>
        </w:rPr>
        <w:t>Intend</w:t>
      </w:r>
      <w:bookmarkEnd w:id="0"/>
      <w:r w:rsidRPr="123F20ED">
        <w:rPr>
          <w:rFonts w:ascii="Tahoma" w:hAnsi="Tahoma" w:cs="Tahoma"/>
          <w:b w:val="0"/>
          <w:bCs w:val="0"/>
        </w:rPr>
        <w:t xml:space="preserve"> to build a career with a knowledge-based organization wherein my knowledge and skills can be invested to provide value to the company leading to organizational and professional growth.</w:t>
      </w:r>
    </w:p>
    <w:p w14:paraId="3EFE84E9" w14:textId="3E98F307" w:rsidR="1A1D0AC1" w:rsidRDefault="1A1D0AC1" w:rsidP="1A1D0AC1">
      <w:pPr>
        <w:pStyle w:val="NormalWeb1"/>
        <w:spacing w:after="0"/>
        <w:ind w:left="720"/>
      </w:pPr>
    </w:p>
    <w:p w14:paraId="672A6659" w14:textId="77777777" w:rsidR="00712442" w:rsidRDefault="00712442">
      <w:pPr>
        <w:ind w:right="29"/>
        <w:rPr>
          <w:rFonts w:ascii="Tahoma" w:hAnsi="Tahoma" w:cs="Tahoma"/>
          <w:color w:val="333333"/>
          <w:sz w:val="20"/>
          <w:szCs w:val="20"/>
        </w:rPr>
      </w:pPr>
    </w:p>
    <w:p w14:paraId="5479E61C" w14:textId="2545325B" w:rsidR="00712442" w:rsidRDefault="1A1D0AC1" w:rsidP="1A1D0AC1">
      <w:pPr>
        <w:shd w:val="clear" w:color="auto" w:fill="D9D9D9" w:themeFill="background1" w:themeFillShade="D9"/>
        <w:tabs>
          <w:tab w:val="left" w:pos="1440"/>
        </w:tabs>
        <w:ind w:left="-540" w:right="-360"/>
        <w:rPr>
          <w:rFonts w:ascii="Tahoma" w:hAnsi="Tahoma" w:cs="Tahoma"/>
          <w:b/>
          <w:bCs/>
          <w:sz w:val="18"/>
          <w:szCs w:val="18"/>
        </w:rPr>
      </w:pPr>
      <w:r w:rsidRPr="1A1D0AC1">
        <w:rPr>
          <w:rFonts w:ascii="Tahoma" w:hAnsi="Tahoma" w:cs="Tahoma"/>
          <w:b/>
          <w:bCs/>
          <w:sz w:val="18"/>
          <w:szCs w:val="18"/>
        </w:rPr>
        <w:t>PROFESSIONAL SYNOPSIS: -</w:t>
      </w:r>
    </w:p>
    <w:p w14:paraId="0A37501D" w14:textId="77777777" w:rsidR="00712442" w:rsidRDefault="00712442">
      <w:pPr>
        <w:spacing w:line="240" w:lineRule="atLeast"/>
        <w:ind w:right="-360"/>
        <w:jc w:val="both"/>
        <w:rPr>
          <w:rFonts w:ascii="Tahoma" w:hAnsi="Tahoma" w:cs="Tahoma"/>
          <w:bCs/>
          <w:sz w:val="20"/>
          <w:szCs w:val="20"/>
        </w:rPr>
      </w:pPr>
    </w:p>
    <w:p w14:paraId="4021C53F" w14:textId="317DA780" w:rsidR="00712442" w:rsidRPr="000E0EC0" w:rsidRDefault="1B1EF1E7" w:rsidP="1A1D0AC1">
      <w:pPr>
        <w:numPr>
          <w:ilvl w:val="0"/>
          <w:numId w:val="2"/>
        </w:numPr>
        <w:tabs>
          <w:tab w:val="left" w:pos="720"/>
        </w:tabs>
        <w:jc w:val="both"/>
        <w:rPr>
          <w:rFonts w:ascii="Tahoma" w:hAnsi="Tahoma" w:cs="Tahoma"/>
          <w:sz w:val="20"/>
          <w:szCs w:val="20"/>
        </w:rPr>
      </w:pPr>
      <w:bookmarkStart w:id="1" w:name="_Int_CcPJTRHI"/>
      <w:r w:rsidRPr="1B1EF1E7">
        <w:rPr>
          <w:rFonts w:ascii="Tahoma" w:hAnsi="Tahoma" w:cs="Tahoma"/>
          <w:sz w:val="20"/>
          <w:szCs w:val="20"/>
        </w:rPr>
        <w:t>A software</w:t>
      </w:r>
      <w:bookmarkEnd w:id="1"/>
      <w:r w:rsidRPr="1B1EF1E7">
        <w:rPr>
          <w:rFonts w:ascii="Tahoma" w:hAnsi="Tahoma" w:cs="Tahoma"/>
          <w:sz w:val="20"/>
          <w:szCs w:val="20"/>
        </w:rPr>
        <w:t xml:space="preserve"> professional with </w:t>
      </w:r>
      <w:r w:rsidRPr="1B1EF1E7">
        <w:rPr>
          <w:rFonts w:ascii="Tahoma" w:hAnsi="Tahoma" w:cs="Tahoma"/>
          <w:b/>
          <w:bCs/>
          <w:sz w:val="20"/>
          <w:szCs w:val="20"/>
        </w:rPr>
        <w:t xml:space="preserve">8+ years </w:t>
      </w:r>
      <w:r w:rsidRPr="1B1EF1E7">
        <w:rPr>
          <w:rFonts w:ascii="Tahoma" w:hAnsi="Tahoma" w:cs="Tahoma"/>
          <w:sz w:val="20"/>
          <w:szCs w:val="20"/>
        </w:rPr>
        <w:t>of</w:t>
      </w:r>
      <w:r w:rsidRPr="1B1EF1E7">
        <w:rPr>
          <w:rFonts w:ascii="Tahoma" w:hAnsi="Tahoma" w:cs="Tahoma"/>
          <w:b/>
          <w:bCs/>
          <w:sz w:val="20"/>
          <w:szCs w:val="20"/>
        </w:rPr>
        <w:t xml:space="preserve"> </w:t>
      </w:r>
      <w:r w:rsidRPr="1B1EF1E7">
        <w:rPr>
          <w:rFonts w:ascii="Tahoma" w:hAnsi="Tahoma" w:cs="Tahoma"/>
          <w:sz w:val="20"/>
          <w:szCs w:val="20"/>
        </w:rPr>
        <w:t>experience in IT with emphasis on complete Application Life Cycle Development (SDLC) of Object-Oriented methodologies.</w:t>
      </w:r>
    </w:p>
    <w:p w14:paraId="4A0EA19F" w14:textId="77777777" w:rsidR="00712442" w:rsidRDefault="00712442" w:rsidP="1A1D0AC1">
      <w:pPr>
        <w:pStyle w:val="BodyTextIndent"/>
        <w:numPr>
          <w:ilvl w:val="0"/>
          <w:numId w:val="2"/>
        </w:numPr>
        <w:rPr>
          <w:rFonts w:ascii="Tahoma" w:hAnsi="Tahoma" w:cs="Tahoma"/>
          <w:b/>
          <w:bCs/>
          <w:sz w:val="20"/>
          <w:szCs w:val="20"/>
        </w:rPr>
      </w:pPr>
      <w:r>
        <w:rPr>
          <w:rFonts w:ascii="Tahoma" w:hAnsi="Tahoma" w:cs="Tahoma"/>
          <w:sz w:val="20"/>
          <w:szCs w:val="20"/>
          <w:lang w:val="en-US"/>
        </w:rPr>
        <w:t xml:space="preserve">Worked </w:t>
      </w:r>
      <w:r w:rsidR="003B2C44">
        <w:rPr>
          <w:rFonts w:ascii="Tahoma" w:hAnsi="Tahoma" w:cs="Tahoma"/>
          <w:sz w:val="20"/>
          <w:szCs w:val="20"/>
          <w:lang w:val="en-US"/>
        </w:rPr>
        <w:t>on</w:t>
      </w:r>
      <w:r>
        <w:rPr>
          <w:rFonts w:ascii="Tahoma" w:hAnsi="Tahoma" w:cs="Tahoma"/>
          <w:sz w:val="20"/>
          <w:szCs w:val="20"/>
        </w:rPr>
        <w:t xml:space="preserve"> Client-Server Applications Database Applications and n-tier Architectures. </w:t>
      </w:r>
      <w:r>
        <w:rPr>
          <w:rFonts w:ascii="Tahoma" w:hAnsi="Tahoma" w:cs="Tahoma"/>
          <w:sz w:val="20"/>
          <w:szCs w:val="20"/>
          <w:lang w:val="en-US"/>
        </w:rPr>
        <w:t>Good Knowledge</w:t>
      </w:r>
      <w:r>
        <w:rPr>
          <w:rFonts w:ascii="Tahoma" w:hAnsi="Tahoma" w:cs="Tahoma"/>
          <w:sz w:val="20"/>
          <w:szCs w:val="20"/>
        </w:rPr>
        <w:t xml:space="preserve"> o</w:t>
      </w:r>
      <w:r>
        <w:rPr>
          <w:rFonts w:ascii="Tahoma" w:hAnsi="Tahoma" w:cs="Tahoma"/>
          <w:sz w:val="20"/>
          <w:szCs w:val="20"/>
          <w:lang w:val="en-US"/>
        </w:rPr>
        <w:t>f</w:t>
      </w:r>
      <w:r>
        <w:rPr>
          <w:rFonts w:ascii="Tahoma" w:hAnsi="Tahoma" w:cs="Tahoma"/>
          <w:sz w:val="20"/>
          <w:szCs w:val="20"/>
        </w:rPr>
        <w:t xml:space="preserve"> </w:t>
      </w:r>
      <w:r w:rsidR="003B2C44">
        <w:rPr>
          <w:rFonts w:ascii="Tahoma" w:hAnsi="Tahoma" w:cs="Tahoma"/>
          <w:b/>
          <w:bCs/>
          <w:sz w:val="20"/>
          <w:szCs w:val="20"/>
        </w:rPr>
        <w:t>Java</w:t>
      </w:r>
      <w:r w:rsidR="003B2C44">
        <w:rPr>
          <w:rFonts w:ascii="Tahoma" w:hAnsi="Tahoma" w:cs="Tahoma"/>
          <w:b/>
          <w:bCs/>
          <w:sz w:val="20"/>
          <w:szCs w:val="20"/>
          <w:lang w:val="en-US"/>
        </w:rPr>
        <w:t>,</w:t>
      </w:r>
      <w:r w:rsidR="006C22E3">
        <w:rPr>
          <w:rFonts w:ascii="Tahoma" w:hAnsi="Tahoma" w:cs="Tahoma"/>
          <w:b/>
          <w:bCs/>
          <w:sz w:val="20"/>
          <w:szCs w:val="20"/>
          <w:lang w:val="en-US"/>
        </w:rPr>
        <w:t xml:space="preserve"> </w:t>
      </w:r>
      <w:r w:rsidR="00482344">
        <w:rPr>
          <w:rFonts w:ascii="Tahoma" w:hAnsi="Tahoma" w:cs="Tahoma"/>
          <w:b/>
          <w:bCs/>
          <w:sz w:val="20"/>
          <w:szCs w:val="20"/>
          <w:lang w:val="en-US"/>
        </w:rPr>
        <w:t xml:space="preserve">Spring boot 2.x, Spring boot Microservices, </w:t>
      </w:r>
      <w:r w:rsidR="00CF58F5">
        <w:rPr>
          <w:rFonts w:ascii="Tahoma" w:hAnsi="Tahoma" w:cs="Tahoma"/>
          <w:b/>
          <w:bCs/>
          <w:sz w:val="20"/>
          <w:szCs w:val="20"/>
          <w:lang w:val="en-US"/>
        </w:rPr>
        <w:t>Spring</w:t>
      </w:r>
      <w:r>
        <w:rPr>
          <w:rFonts w:ascii="Tahoma" w:hAnsi="Tahoma" w:cs="Tahoma"/>
          <w:b/>
          <w:bCs/>
          <w:sz w:val="20"/>
          <w:szCs w:val="20"/>
          <w:lang w:val="en-US"/>
        </w:rPr>
        <w:t xml:space="preserve">3.0, </w:t>
      </w:r>
      <w:r w:rsidR="00482344">
        <w:rPr>
          <w:rFonts w:ascii="Tahoma" w:hAnsi="Tahoma" w:cs="Tahoma"/>
          <w:b/>
          <w:bCs/>
          <w:sz w:val="20"/>
          <w:szCs w:val="20"/>
          <w:lang w:val="en-US"/>
        </w:rPr>
        <w:t xml:space="preserve">React JS, Swing, Applet, </w:t>
      </w:r>
      <w:r>
        <w:rPr>
          <w:rFonts w:ascii="Tahoma" w:hAnsi="Tahoma" w:cs="Tahoma"/>
          <w:b/>
          <w:bCs/>
          <w:sz w:val="20"/>
          <w:szCs w:val="20"/>
        </w:rPr>
        <w:t>Hibernate</w:t>
      </w:r>
      <w:r w:rsidR="00556122">
        <w:rPr>
          <w:rFonts w:ascii="Tahoma" w:hAnsi="Tahoma" w:cs="Tahoma"/>
          <w:b/>
          <w:bCs/>
          <w:sz w:val="20"/>
          <w:szCs w:val="20"/>
          <w:lang w:val="en-US"/>
        </w:rPr>
        <w:t>,</w:t>
      </w:r>
      <w:r>
        <w:rPr>
          <w:rFonts w:ascii="Tahoma" w:hAnsi="Tahoma" w:cs="Tahoma"/>
          <w:b/>
          <w:bCs/>
          <w:sz w:val="20"/>
          <w:szCs w:val="20"/>
          <w:lang w:val="en-US"/>
        </w:rPr>
        <w:t xml:space="preserve"> </w:t>
      </w:r>
      <w:r w:rsidR="001979E7">
        <w:rPr>
          <w:rFonts w:ascii="Tahoma" w:hAnsi="Tahoma" w:cs="Tahoma"/>
          <w:b/>
          <w:bCs/>
          <w:sz w:val="20"/>
          <w:szCs w:val="20"/>
          <w:lang w:val="en-US"/>
        </w:rPr>
        <w:t>jQuery</w:t>
      </w:r>
      <w:r w:rsidR="00482344">
        <w:rPr>
          <w:rFonts w:ascii="Tahoma" w:hAnsi="Tahoma" w:cs="Tahoma"/>
          <w:b/>
          <w:bCs/>
          <w:sz w:val="20"/>
          <w:szCs w:val="20"/>
          <w:lang w:val="en-US"/>
        </w:rPr>
        <w:t>, Ajax,</w:t>
      </w:r>
      <w:r w:rsidR="00F125E7" w:rsidRPr="00F125E7">
        <w:rPr>
          <w:rFonts w:ascii="Segoe UI" w:hAnsi="Segoe UI" w:cs="Segoe UI"/>
          <w:b/>
          <w:bCs/>
          <w:shd w:val="clear" w:color="auto" w:fill="F3F6F8"/>
        </w:rPr>
        <w:t xml:space="preserve"> </w:t>
      </w:r>
      <w:r w:rsidR="00F125E7" w:rsidRPr="00F125E7">
        <w:rPr>
          <w:rFonts w:ascii="Tahoma" w:hAnsi="Tahoma" w:cs="Tahoma"/>
          <w:b/>
          <w:bCs/>
          <w:sz w:val="20"/>
          <w:szCs w:val="20"/>
          <w:lang w:val="en-US"/>
        </w:rPr>
        <w:t>Junit</w:t>
      </w:r>
      <w:r>
        <w:rPr>
          <w:rFonts w:ascii="Tahoma" w:hAnsi="Tahoma" w:cs="Tahoma"/>
          <w:b/>
          <w:bCs/>
          <w:sz w:val="20"/>
          <w:szCs w:val="20"/>
        </w:rPr>
        <w:t xml:space="preserve">, Docker, Kubernetes. </w:t>
      </w:r>
    </w:p>
    <w:p w14:paraId="4EB49CE9" w14:textId="7CF9E03B" w:rsidR="00712442" w:rsidRDefault="123F20ED" w:rsidP="1A1D0AC1">
      <w:pPr>
        <w:numPr>
          <w:ilvl w:val="0"/>
          <w:numId w:val="2"/>
        </w:numPr>
        <w:spacing w:before="40" w:after="40"/>
        <w:jc w:val="both"/>
        <w:rPr>
          <w:rFonts w:ascii="Tahoma" w:hAnsi="Tahoma" w:cs="Tahoma"/>
          <w:sz w:val="20"/>
          <w:szCs w:val="20"/>
        </w:rPr>
      </w:pPr>
      <w:r w:rsidRPr="123F20ED">
        <w:rPr>
          <w:rFonts w:ascii="Tahoma" w:hAnsi="Tahoma" w:cs="Tahoma"/>
          <w:sz w:val="20"/>
          <w:szCs w:val="20"/>
        </w:rPr>
        <w:t xml:space="preserve">Exposure of end-to-end development of software products from requirement analysis to system study, coding, testing, de-bugging, documentation and implementation, having good exposure working on </w:t>
      </w:r>
      <w:r w:rsidRPr="123F20ED">
        <w:rPr>
          <w:rFonts w:ascii="Tahoma" w:hAnsi="Tahoma" w:cs="Tahoma"/>
          <w:b/>
          <w:bCs/>
          <w:sz w:val="20"/>
          <w:szCs w:val="20"/>
        </w:rPr>
        <w:t>Agile methodologies</w:t>
      </w:r>
      <w:r w:rsidRPr="123F20ED">
        <w:rPr>
          <w:rFonts w:ascii="Tahoma" w:hAnsi="Tahoma" w:cs="Tahoma"/>
          <w:sz w:val="20"/>
          <w:szCs w:val="20"/>
        </w:rPr>
        <w:t>.</w:t>
      </w:r>
    </w:p>
    <w:p w14:paraId="33B409AB" w14:textId="6FF03375" w:rsidR="00712442" w:rsidRDefault="1A1D0AC1" w:rsidP="1A1D0AC1">
      <w:pPr>
        <w:numPr>
          <w:ilvl w:val="0"/>
          <w:numId w:val="2"/>
        </w:numPr>
        <w:spacing w:before="40" w:after="40"/>
        <w:jc w:val="both"/>
        <w:rPr>
          <w:rStyle w:val="Strong"/>
          <w:rFonts w:ascii="Tahoma" w:hAnsi="Tahoma" w:cs="Tahoma"/>
          <w:b w:val="0"/>
          <w:bCs w:val="0"/>
          <w:sz w:val="20"/>
          <w:szCs w:val="20"/>
        </w:rPr>
      </w:pPr>
      <w:r w:rsidRPr="1A1D0AC1">
        <w:rPr>
          <w:rStyle w:val="Strong"/>
          <w:rFonts w:ascii="Tahoma" w:hAnsi="Tahoma" w:cs="Tahoma"/>
          <w:b w:val="0"/>
          <w:bCs w:val="0"/>
          <w:sz w:val="20"/>
          <w:szCs w:val="20"/>
        </w:rPr>
        <w:t xml:space="preserve">Experience in the development and implementation of MVC based applications. Strong skills in object-oriented programming using Java on Windows and Linux. </w:t>
      </w:r>
    </w:p>
    <w:p w14:paraId="1190FB6E" w14:textId="1FC350A1" w:rsidR="00712442" w:rsidRDefault="1B1EF1E7" w:rsidP="1A1D0AC1">
      <w:pPr>
        <w:numPr>
          <w:ilvl w:val="0"/>
          <w:numId w:val="2"/>
        </w:numPr>
        <w:tabs>
          <w:tab w:val="left" w:pos="720"/>
          <w:tab w:val="left" w:pos="10080"/>
        </w:tabs>
        <w:jc w:val="both"/>
        <w:rPr>
          <w:rFonts w:ascii="Tahoma" w:hAnsi="Tahoma" w:cs="Tahoma"/>
          <w:sz w:val="20"/>
          <w:szCs w:val="20"/>
        </w:rPr>
      </w:pPr>
      <w:r w:rsidRPr="1B1EF1E7">
        <w:rPr>
          <w:rFonts w:ascii="Tahoma" w:hAnsi="Tahoma" w:cs="Tahoma"/>
          <w:sz w:val="20"/>
          <w:szCs w:val="20"/>
        </w:rPr>
        <w:t xml:space="preserve">Working Knowledge on Application Servers like </w:t>
      </w:r>
      <w:r w:rsidRPr="1B1EF1E7">
        <w:rPr>
          <w:rFonts w:ascii="Tahoma" w:hAnsi="Tahoma" w:cs="Tahoma"/>
          <w:b/>
          <w:bCs/>
          <w:sz w:val="20"/>
          <w:szCs w:val="20"/>
        </w:rPr>
        <w:t>Tomcat, JBoss</w:t>
      </w:r>
      <w:r w:rsidRPr="1B1EF1E7">
        <w:rPr>
          <w:rFonts w:ascii="Tahoma" w:hAnsi="Tahoma" w:cs="Tahoma"/>
          <w:sz w:val="20"/>
          <w:szCs w:val="20"/>
        </w:rPr>
        <w:t xml:space="preserve"> and extensively worked in MVC, ORM framework like </w:t>
      </w:r>
      <w:r w:rsidRPr="1B1EF1E7">
        <w:rPr>
          <w:rFonts w:ascii="Tahoma" w:hAnsi="Tahoma" w:cs="Tahoma"/>
          <w:b/>
          <w:bCs/>
          <w:sz w:val="20"/>
          <w:szCs w:val="20"/>
        </w:rPr>
        <w:t>Hibernate</w:t>
      </w:r>
      <w:r w:rsidRPr="1B1EF1E7">
        <w:rPr>
          <w:rFonts w:ascii="Tahoma" w:hAnsi="Tahoma" w:cs="Tahoma"/>
          <w:sz w:val="20"/>
          <w:szCs w:val="20"/>
        </w:rPr>
        <w:t>.</w:t>
      </w:r>
    </w:p>
    <w:p w14:paraId="544B2311" w14:textId="7DB60131" w:rsidR="00712442" w:rsidRDefault="1B1EF1E7" w:rsidP="1A1D0AC1">
      <w:pPr>
        <w:numPr>
          <w:ilvl w:val="0"/>
          <w:numId w:val="2"/>
        </w:numPr>
        <w:tabs>
          <w:tab w:val="left" w:pos="720"/>
          <w:tab w:val="left" w:pos="10080"/>
        </w:tabs>
        <w:jc w:val="both"/>
        <w:rPr>
          <w:rFonts w:ascii="Tahoma" w:hAnsi="Tahoma" w:cs="Tahoma"/>
          <w:sz w:val="20"/>
          <w:szCs w:val="20"/>
        </w:rPr>
      </w:pPr>
      <w:r w:rsidRPr="1B1EF1E7">
        <w:rPr>
          <w:rFonts w:ascii="Tahoma" w:hAnsi="Tahoma" w:cs="Tahoma"/>
          <w:sz w:val="20"/>
          <w:szCs w:val="20"/>
        </w:rPr>
        <w:t>Good Business knowledge of Telecommunication, BFSI and Health domain.</w:t>
      </w:r>
    </w:p>
    <w:p w14:paraId="4BC8BF38" w14:textId="38B81D90" w:rsidR="1A1D0AC1" w:rsidRDefault="1A1D0AC1" w:rsidP="1A1D0AC1">
      <w:pPr>
        <w:tabs>
          <w:tab w:val="left" w:pos="720"/>
          <w:tab w:val="left" w:pos="10080"/>
        </w:tabs>
        <w:jc w:val="both"/>
        <w:rPr>
          <w:rFonts w:ascii="Tahoma" w:hAnsi="Tahoma" w:cs="Tahoma"/>
        </w:rPr>
      </w:pPr>
    </w:p>
    <w:p w14:paraId="5DAB6C7B" w14:textId="77777777" w:rsidR="00712442" w:rsidRDefault="00712442">
      <w:pPr>
        <w:spacing w:line="240" w:lineRule="atLeast"/>
        <w:ind w:right="-360"/>
        <w:jc w:val="both"/>
        <w:rPr>
          <w:rFonts w:ascii="Tahoma" w:hAnsi="Tahoma" w:cs="Tahoma"/>
          <w:sz w:val="20"/>
          <w:szCs w:val="20"/>
        </w:rPr>
      </w:pPr>
    </w:p>
    <w:p w14:paraId="02EB378F" w14:textId="77777777" w:rsidR="00712442" w:rsidRDefault="00712442">
      <w:pPr>
        <w:spacing w:line="240" w:lineRule="atLeast"/>
        <w:ind w:right="-360"/>
        <w:jc w:val="both"/>
        <w:rPr>
          <w:rFonts w:ascii="Tahoma" w:hAnsi="Tahoma" w:cs="Tahoma"/>
          <w:sz w:val="20"/>
          <w:szCs w:val="20"/>
        </w:rPr>
      </w:pPr>
    </w:p>
    <w:p w14:paraId="788593DE" w14:textId="74FFEA37" w:rsidR="00712442" w:rsidRDefault="1A1D0AC1" w:rsidP="1A1D0AC1">
      <w:pPr>
        <w:shd w:val="clear" w:color="auto" w:fill="D9D9D9" w:themeFill="background1" w:themeFillShade="D9"/>
        <w:tabs>
          <w:tab w:val="left" w:pos="1440"/>
        </w:tabs>
        <w:ind w:left="-540" w:right="-360"/>
        <w:rPr>
          <w:rFonts w:ascii="Tahoma" w:hAnsi="Tahoma" w:cs="Tahoma"/>
          <w:b/>
          <w:bCs/>
          <w:sz w:val="18"/>
          <w:szCs w:val="18"/>
        </w:rPr>
      </w:pPr>
      <w:r w:rsidRPr="1A1D0AC1">
        <w:rPr>
          <w:rFonts w:ascii="Tahoma" w:hAnsi="Tahoma" w:cs="Tahoma"/>
          <w:b/>
          <w:bCs/>
          <w:sz w:val="18"/>
          <w:szCs w:val="18"/>
        </w:rPr>
        <w:t>PROFESSIONAL EXPERIENCE: -</w:t>
      </w:r>
    </w:p>
    <w:p w14:paraId="6BFA1586" w14:textId="77777777" w:rsidR="00712442" w:rsidRDefault="00712442">
      <w:pPr>
        <w:tabs>
          <w:tab w:val="left" w:pos="720"/>
        </w:tabs>
        <w:jc w:val="both"/>
        <w:rPr>
          <w:rFonts w:ascii="Tahoma" w:hAnsi="Tahoma" w:cs="Tahoma"/>
          <w:b/>
          <w:bCs/>
          <w:sz w:val="20"/>
          <w:szCs w:val="20"/>
        </w:rPr>
      </w:pPr>
      <w:r>
        <w:rPr>
          <w:rFonts w:ascii="Tahoma" w:hAnsi="Tahoma" w:cs="Tahoma"/>
          <w:b/>
          <w:bCs/>
          <w:sz w:val="20"/>
          <w:szCs w:val="20"/>
        </w:rPr>
        <w:t xml:space="preserve">            </w:t>
      </w:r>
    </w:p>
    <w:p w14:paraId="46D364E0" w14:textId="4F5AEAF3" w:rsidR="00CF58F5" w:rsidRDefault="1B1EF1E7" w:rsidP="1A1D0AC1">
      <w:pPr>
        <w:numPr>
          <w:ilvl w:val="0"/>
          <w:numId w:val="1"/>
        </w:numPr>
        <w:autoSpaceDE w:val="0"/>
        <w:jc w:val="both"/>
        <w:rPr>
          <w:rFonts w:ascii="Tahoma" w:hAnsi="Tahoma" w:cs="Tahoma"/>
          <w:b/>
          <w:bCs/>
          <w:sz w:val="20"/>
          <w:szCs w:val="20"/>
        </w:rPr>
      </w:pPr>
      <w:bookmarkStart w:id="2" w:name="_Int_LPYGbKkn"/>
      <w:r w:rsidRPr="1B1EF1E7">
        <w:rPr>
          <w:rFonts w:ascii="Tahoma" w:hAnsi="Tahoma" w:cs="Tahoma"/>
          <w:sz w:val="20"/>
          <w:szCs w:val="20"/>
        </w:rPr>
        <w:t>Currently</w:t>
      </w:r>
      <w:bookmarkEnd w:id="2"/>
      <w:r w:rsidRPr="1B1EF1E7">
        <w:rPr>
          <w:rFonts w:ascii="Tahoma" w:hAnsi="Tahoma" w:cs="Tahoma"/>
          <w:sz w:val="20"/>
          <w:szCs w:val="20"/>
        </w:rPr>
        <w:t xml:space="preserve"> working as </w:t>
      </w:r>
      <w:r w:rsidRPr="1B1EF1E7">
        <w:rPr>
          <w:rFonts w:ascii="Tahoma" w:hAnsi="Tahoma" w:cs="Tahoma"/>
          <w:b/>
          <w:bCs/>
          <w:sz w:val="20"/>
          <w:szCs w:val="20"/>
        </w:rPr>
        <w:t>Assistant Consultant</w:t>
      </w:r>
      <w:r w:rsidRPr="1B1EF1E7">
        <w:rPr>
          <w:rFonts w:ascii="Tahoma" w:hAnsi="Tahoma" w:cs="Tahoma"/>
          <w:sz w:val="20"/>
          <w:szCs w:val="20"/>
        </w:rPr>
        <w:t xml:space="preserve"> with </w:t>
      </w:r>
      <w:r w:rsidRPr="1B1EF1E7">
        <w:rPr>
          <w:rFonts w:ascii="Tahoma" w:hAnsi="Tahoma" w:cs="Tahoma"/>
          <w:b/>
          <w:bCs/>
          <w:sz w:val="20"/>
          <w:szCs w:val="20"/>
        </w:rPr>
        <w:t>Tata Consultancy Services, Noida</w:t>
      </w:r>
      <w:r w:rsidRPr="1B1EF1E7">
        <w:rPr>
          <w:rFonts w:ascii="Tahoma" w:hAnsi="Tahoma" w:cs="Tahoma"/>
          <w:sz w:val="20"/>
          <w:szCs w:val="20"/>
        </w:rPr>
        <w:t xml:space="preserve"> from </w:t>
      </w:r>
      <w:r w:rsidRPr="1B1EF1E7">
        <w:rPr>
          <w:rFonts w:ascii="Tahoma" w:hAnsi="Tahoma" w:cs="Tahoma"/>
          <w:b/>
          <w:bCs/>
          <w:sz w:val="20"/>
          <w:szCs w:val="20"/>
        </w:rPr>
        <w:t xml:space="preserve">FEB 2023 to till date. </w:t>
      </w:r>
    </w:p>
    <w:p w14:paraId="73CCDA64" w14:textId="33846BCB" w:rsidR="1A1D0AC1" w:rsidRDefault="1A1D0AC1" w:rsidP="1A1D0AC1">
      <w:pPr>
        <w:jc w:val="both"/>
        <w:rPr>
          <w:rFonts w:ascii="Tahoma" w:hAnsi="Tahoma" w:cs="Tahoma"/>
          <w:b/>
          <w:bCs/>
        </w:rPr>
      </w:pPr>
    </w:p>
    <w:p w14:paraId="6A05A809" w14:textId="77777777" w:rsidR="00712442" w:rsidRDefault="00712442"/>
    <w:p w14:paraId="02D184FB" w14:textId="36D61AB4" w:rsidR="00712442" w:rsidRDefault="1A1D0AC1" w:rsidP="1A1D0AC1">
      <w:pPr>
        <w:shd w:val="clear" w:color="auto" w:fill="D9D9D9" w:themeFill="background1" w:themeFillShade="D9"/>
        <w:tabs>
          <w:tab w:val="left" w:pos="1440"/>
        </w:tabs>
        <w:ind w:left="-540" w:right="-360"/>
        <w:rPr>
          <w:rFonts w:ascii="Tahoma" w:hAnsi="Tahoma" w:cs="Tahoma"/>
          <w:b/>
          <w:bCs/>
          <w:sz w:val="18"/>
          <w:szCs w:val="18"/>
        </w:rPr>
      </w:pPr>
      <w:r w:rsidRPr="1A1D0AC1">
        <w:rPr>
          <w:rFonts w:ascii="Tahoma" w:hAnsi="Tahoma" w:cs="Tahoma"/>
          <w:b/>
          <w:bCs/>
          <w:sz w:val="18"/>
          <w:szCs w:val="18"/>
        </w:rPr>
        <w:t>SOFTWARE EXPOSURE: -</w:t>
      </w:r>
    </w:p>
    <w:p w14:paraId="5A39BBE3" w14:textId="77777777" w:rsidR="00712442" w:rsidRDefault="00712442">
      <w:pPr>
        <w:autoSpaceDE w:val="0"/>
        <w:ind w:right="29"/>
        <w:rPr>
          <w:rFonts w:ascii="Tahoma" w:hAnsi="Tahoma" w:cs="Tahoma"/>
          <w:bCs/>
          <w:sz w:val="20"/>
          <w:szCs w:val="20"/>
        </w:rPr>
      </w:pPr>
    </w:p>
    <w:p w14:paraId="6277C499" w14:textId="40C271CB" w:rsidR="00712442" w:rsidRDefault="1B1EF1E7">
      <w:pPr>
        <w:rPr>
          <w:rFonts w:ascii="Tahoma" w:hAnsi="Tahoma" w:cs="Tahoma"/>
          <w:sz w:val="20"/>
          <w:szCs w:val="20"/>
        </w:rPr>
      </w:pPr>
      <w:r w:rsidRPr="1B1EF1E7">
        <w:rPr>
          <w:rFonts w:ascii="Tahoma" w:hAnsi="Tahoma" w:cs="Tahoma"/>
          <w:b/>
          <w:bCs/>
          <w:sz w:val="20"/>
          <w:szCs w:val="20"/>
        </w:rPr>
        <w:t xml:space="preserve">Operating Systems: </w:t>
      </w:r>
      <w:r w:rsidRPr="1B1EF1E7">
        <w:rPr>
          <w:rFonts w:ascii="Tahoma" w:hAnsi="Tahoma" w:cs="Tahoma"/>
          <w:sz w:val="20"/>
          <w:szCs w:val="20"/>
        </w:rPr>
        <w:t xml:space="preserve">                 Windows 10/7</w:t>
      </w:r>
    </w:p>
    <w:p w14:paraId="4F47A82D" w14:textId="71C1B6CE" w:rsidR="00712442" w:rsidRDefault="1B1EF1E7">
      <w:pPr>
        <w:ind w:left="3600" w:hanging="3600"/>
        <w:rPr>
          <w:rFonts w:ascii="Tahoma" w:hAnsi="Tahoma" w:cs="Tahoma"/>
          <w:sz w:val="20"/>
          <w:szCs w:val="20"/>
        </w:rPr>
      </w:pPr>
      <w:r w:rsidRPr="1B1EF1E7">
        <w:rPr>
          <w:rFonts w:ascii="Tahoma" w:hAnsi="Tahoma" w:cs="Tahoma"/>
          <w:b/>
          <w:bCs/>
          <w:sz w:val="20"/>
          <w:szCs w:val="20"/>
        </w:rPr>
        <w:t xml:space="preserve">Technologies:                             </w:t>
      </w:r>
      <w:r w:rsidRPr="1B1EF1E7">
        <w:rPr>
          <w:rFonts w:ascii="Tahoma" w:hAnsi="Tahoma" w:cs="Tahoma"/>
          <w:sz w:val="20"/>
          <w:szCs w:val="20"/>
        </w:rPr>
        <w:t>Java, Java Script, React JS, jQuery, Ajax, HTML.</w:t>
      </w:r>
    </w:p>
    <w:p w14:paraId="4C1476F8" w14:textId="6224191E" w:rsidR="00712442" w:rsidRDefault="1B1EF1E7">
      <w:pPr>
        <w:ind w:left="3600" w:hanging="3600"/>
        <w:rPr>
          <w:rFonts w:ascii="Tahoma" w:hAnsi="Tahoma" w:cs="Tahoma"/>
          <w:sz w:val="20"/>
          <w:szCs w:val="20"/>
        </w:rPr>
      </w:pPr>
      <w:r w:rsidRPr="1B1EF1E7">
        <w:rPr>
          <w:rFonts w:ascii="Tahoma" w:hAnsi="Tahoma" w:cs="Tahoma"/>
          <w:b/>
          <w:bCs/>
          <w:sz w:val="20"/>
          <w:szCs w:val="20"/>
        </w:rPr>
        <w:t xml:space="preserve">Application/Web Servers:        </w:t>
      </w:r>
      <w:r w:rsidRPr="1B1EF1E7">
        <w:rPr>
          <w:rFonts w:ascii="Tahoma" w:hAnsi="Tahoma" w:cs="Tahoma"/>
          <w:sz w:val="20"/>
          <w:szCs w:val="20"/>
        </w:rPr>
        <w:t>Tomcat, JBoss.</w:t>
      </w:r>
    </w:p>
    <w:p w14:paraId="5E070F47" w14:textId="19650E82" w:rsidR="00712442" w:rsidRDefault="1B1EF1E7">
      <w:pPr>
        <w:ind w:left="2880" w:hanging="2880"/>
        <w:rPr>
          <w:rFonts w:ascii="Tahoma" w:hAnsi="Tahoma" w:cs="Tahoma"/>
          <w:sz w:val="20"/>
          <w:szCs w:val="20"/>
        </w:rPr>
      </w:pPr>
      <w:r w:rsidRPr="1B1EF1E7">
        <w:rPr>
          <w:rFonts w:ascii="Tahoma" w:hAnsi="Tahoma" w:cs="Tahoma"/>
          <w:b/>
          <w:bCs/>
          <w:sz w:val="20"/>
          <w:szCs w:val="20"/>
        </w:rPr>
        <w:t xml:space="preserve">Application Frameworks:         </w:t>
      </w:r>
      <w:r w:rsidRPr="1B1EF1E7">
        <w:rPr>
          <w:rFonts w:ascii="Tahoma" w:hAnsi="Tahoma" w:cs="Tahoma"/>
          <w:sz w:val="20"/>
          <w:szCs w:val="20"/>
        </w:rPr>
        <w:t>Spring boot 2.x, Spring Boot Microservices, Spring 3.0, Swing, Applet, Hibernate.</w:t>
      </w:r>
    </w:p>
    <w:p w14:paraId="6CBEB0A9" w14:textId="6F08445C" w:rsidR="00712442" w:rsidRDefault="1B1EF1E7">
      <w:pPr>
        <w:ind w:left="1440" w:hanging="1440"/>
        <w:rPr>
          <w:rFonts w:ascii="Tahoma" w:hAnsi="Tahoma" w:cs="Tahoma"/>
          <w:b/>
          <w:bCs/>
          <w:sz w:val="20"/>
          <w:szCs w:val="20"/>
        </w:rPr>
      </w:pPr>
      <w:r w:rsidRPr="1B1EF1E7">
        <w:rPr>
          <w:rFonts w:ascii="Tahoma" w:hAnsi="Tahoma" w:cs="Tahoma"/>
          <w:b/>
          <w:bCs/>
          <w:sz w:val="20"/>
          <w:szCs w:val="20"/>
        </w:rPr>
        <w:t xml:space="preserve">Database: </w:t>
      </w:r>
      <w:r w:rsidR="00712442">
        <w:tab/>
      </w:r>
      <w:r w:rsidRPr="1B1EF1E7">
        <w:rPr>
          <w:rFonts w:ascii="Tahoma" w:hAnsi="Tahoma" w:cs="Tahoma"/>
          <w:b/>
          <w:bCs/>
          <w:sz w:val="20"/>
          <w:szCs w:val="20"/>
        </w:rPr>
        <w:t xml:space="preserve">                           </w:t>
      </w:r>
      <w:r w:rsidRPr="1B1EF1E7">
        <w:rPr>
          <w:rFonts w:ascii="Tahoma" w:hAnsi="Tahoma" w:cs="Tahoma"/>
          <w:sz w:val="20"/>
          <w:szCs w:val="20"/>
        </w:rPr>
        <w:t>SQL Server, MySQL, Sybase, Oracle 11g</w:t>
      </w:r>
      <w:r w:rsidRPr="1B1EF1E7">
        <w:rPr>
          <w:rFonts w:ascii="Tahoma" w:hAnsi="Tahoma" w:cs="Tahoma"/>
          <w:b/>
          <w:bCs/>
          <w:sz w:val="20"/>
          <w:szCs w:val="20"/>
        </w:rPr>
        <w:t>.</w:t>
      </w:r>
    </w:p>
    <w:p w14:paraId="7D4691AD" w14:textId="77777777" w:rsidR="0034098C" w:rsidRDefault="1B1EF1E7" w:rsidP="5798A51F">
      <w:pPr>
        <w:ind w:left="720" w:hanging="720"/>
      </w:pPr>
      <w:r w:rsidRPr="1B1EF1E7">
        <w:rPr>
          <w:rFonts w:ascii="Tahoma" w:hAnsi="Tahoma" w:cs="Tahoma"/>
          <w:b/>
          <w:bCs/>
          <w:sz w:val="20"/>
          <w:szCs w:val="20"/>
        </w:rPr>
        <w:t>Tools:</w:t>
      </w:r>
      <w:r w:rsidRPr="1B1EF1E7">
        <w:rPr>
          <w:rFonts w:ascii="Tahoma" w:hAnsi="Tahoma" w:cs="Tahoma"/>
          <w:sz w:val="20"/>
          <w:szCs w:val="20"/>
        </w:rPr>
        <w:t xml:space="preserve">                                       Eclipse, STS, </w:t>
      </w:r>
      <w:r w:rsidRPr="1B1EF1E7">
        <w:rPr>
          <w:rFonts w:ascii="Tahoma" w:eastAsia="Courier New" w:hAnsi="Tahoma" w:cs="Courier New"/>
          <w:sz w:val="20"/>
          <w:szCs w:val="20"/>
        </w:rPr>
        <w:t xml:space="preserve">Maven, SVN, JIRA, GIT, Bitbucket, Docker. </w:t>
      </w:r>
      <w:r w:rsidR="00712442">
        <w:tab/>
      </w:r>
    </w:p>
    <w:p w14:paraId="626B86C3" w14:textId="77777777" w:rsidR="0034098C" w:rsidRDefault="0034098C" w:rsidP="5798A51F">
      <w:pPr>
        <w:ind w:left="720" w:hanging="720"/>
      </w:pPr>
    </w:p>
    <w:p w14:paraId="5E835632" w14:textId="77777777" w:rsidR="0034098C" w:rsidRDefault="0034098C" w:rsidP="5798A51F">
      <w:pPr>
        <w:ind w:left="720" w:hanging="720"/>
      </w:pPr>
    </w:p>
    <w:p w14:paraId="41C8F396" w14:textId="521DDBBA" w:rsidR="00712442" w:rsidRDefault="00712442" w:rsidP="5798A51F">
      <w:pPr>
        <w:ind w:left="720" w:hanging="720"/>
        <w:rPr>
          <w:rFonts w:ascii="Tahoma" w:hAnsi="Tahoma" w:cs="Tahoma"/>
          <w:sz w:val="20"/>
          <w:szCs w:val="20"/>
        </w:rPr>
      </w:pPr>
      <w:r>
        <w:tab/>
      </w:r>
      <w:r>
        <w:tab/>
      </w:r>
      <w:r>
        <w:tab/>
      </w:r>
      <w:r w:rsidR="1B1EF1E7" w:rsidRPr="1B1EF1E7">
        <w:rPr>
          <w:rFonts w:ascii="Tahoma" w:eastAsia="Courier New" w:hAnsi="Tahoma" w:cs="Courier New"/>
          <w:sz w:val="20"/>
          <w:szCs w:val="20"/>
        </w:rPr>
        <w:t xml:space="preserve">               </w:t>
      </w:r>
      <w:r>
        <w:tab/>
      </w:r>
      <w:r>
        <w:tab/>
      </w:r>
      <w:r w:rsidR="1B1EF1E7" w:rsidRPr="1B1EF1E7">
        <w:rPr>
          <w:rFonts w:ascii="Tahoma" w:eastAsia="Courier New" w:hAnsi="Tahoma" w:cs="Courier New"/>
          <w:sz w:val="20"/>
          <w:szCs w:val="20"/>
        </w:rPr>
        <w:t xml:space="preserve">                                  </w:t>
      </w:r>
      <w:r w:rsidR="1B1EF1E7" w:rsidRPr="1B1EF1E7">
        <w:rPr>
          <w:rFonts w:ascii="Tahoma" w:hAnsi="Tahoma" w:cs="Tahoma"/>
          <w:sz w:val="20"/>
          <w:szCs w:val="20"/>
        </w:rPr>
        <w:t xml:space="preserve">                                                    </w:t>
      </w:r>
    </w:p>
    <w:p w14:paraId="1B35A3D3" w14:textId="79087CE8" w:rsidR="00712442" w:rsidRDefault="1A1D0AC1" w:rsidP="1A1D0AC1">
      <w:pPr>
        <w:shd w:val="clear" w:color="auto" w:fill="D9D9D9" w:themeFill="background1" w:themeFillShade="D9"/>
        <w:tabs>
          <w:tab w:val="left" w:pos="1440"/>
        </w:tabs>
        <w:ind w:left="-540" w:right="-360"/>
        <w:rPr>
          <w:rFonts w:ascii="Tahoma" w:hAnsi="Tahoma" w:cs="Tahoma"/>
          <w:b/>
          <w:bCs/>
          <w:sz w:val="18"/>
          <w:szCs w:val="18"/>
        </w:rPr>
      </w:pPr>
      <w:r w:rsidRPr="1A1D0AC1">
        <w:rPr>
          <w:rFonts w:ascii="Tahoma" w:hAnsi="Tahoma" w:cs="Tahoma"/>
          <w:b/>
          <w:bCs/>
          <w:sz w:val="18"/>
          <w:szCs w:val="18"/>
        </w:rPr>
        <w:t>PROFESSIONAL &amp; EDUCATIONAL QUALIFICATIONS: -</w:t>
      </w:r>
    </w:p>
    <w:p w14:paraId="72A3D3EC" w14:textId="77777777" w:rsidR="00712442" w:rsidRDefault="00712442" w:rsidP="00C9476F">
      <w:pPr>
        <w:pStyle w:val="Head2"/>
        <w:numPr>
          <w:ilvl w:val="0"/>
          <w:numId w:val="0"/>
        </w:numPr>
        <w:ind w:left="720" w:hanging="360"/>
        <w:jc w:val="left"/>
      </w:pPr>
    </w:p>
    <w:p w14:paraId="086E1E26" w14:textId="1CAACFB4" w:rsidR="00712442" w:rsidRDefault="1A1D0AC1">
      <w:pPr>
        <w:pStyle w:val="NoSpacing"/>
        <w:ind w:left="1440" w:hanging="1440"/>
        <w:rPr>
          <w:rFonts w:ascii="Tahoma" w:hAnsi="Tahoma" w:cs="Tahoma"/>
          <w:sz w:val="18"/>
          <w:szCs w:val="18"/>
        </w:rPr>
      </w:pPr>
      <w:r w:rsidRPr="1A1D0AC1">
        <w:rPr>
          <w:rStyle w:val="Strong"/>
          <w:rFonts w:ascii="Tahoma" w:hAnsi="Tahoma" w:cs="Tahoma"/>
          <w:sz w:val="18"/>
          <w:szCs w:val="18"/>
        </w:rPr>
        <w:t>TECHNICAL: -</w:t>
      </w:r>
    </w:p>
    <w:p w14:paraId="2A91A913" w14:textId="52B2BF38" w:rsidR="5798A51F" w:rsidRDefault="1B1EF1E7" w:rsidP="5798A51F">
      <w:pPr>
        <w:pStyle w:val="NormalWeb1"/>
        <w:numPr>
          <w:ilvl w:val="0"/>
          <w:numId w:val="5"/>
        </w:numPr>
        <w:spacing w:before="115" w:after="115"/>
        <w:rPr>
          <w:rFonts w:ascii="Tahoma" w:eastAsia="Courier New" w:hAnsi="Tahoma" w:cs="Tahoma"/>
        </w:rPr>
      </w:pPr>
      <w:r w:rsidRPr="1B1EF1E7">
        <w:rPr>
          <w:rFonts w:ascii="Tahoma" w:eastAsia="Courier New" w:hAnsi="Tahoma" w:cs="Tahoma"/>
          <w:lang w:val="en-IN"/>
        </w:rPr>
        <w:t>Completed Masters in Computer Application (MCA) in 2014 from UPTU securing 72.4%.</w:t>
      </w:r>
    </w:p>
    <w:p w14:paraId="0D0B940D" w14:textId="77777777" w:rsidR="00DA7AD6" w:rsidRPr="00DA7AD6" w:rsidRDefault="00DA7AD6" w:rsidP="00DA7AD6">
      <w:pPr>
        <w:pStyle w:val="NormalWeb1"/>
        <w:spacing w:before="115" w:after="115"/>
        <w:ind w:left="720"/>
        <w:rPr>
          <w:rFonts w:ascii="Tahoma" w:eastAsia="Courier New" w:hAnsi="Tahoma" w:cs="Tahoma"/>
        </w:rPr>
      </w:pPr>
    </w:p>
    <w:p w14:paraId="4A2D013E" w14:textId="3C0F4F4D" w:rsidR="1A1D0AC1" w:rsidRDefault="1A1D0AC1" w:rsidP="1A1D0AC1">
      <w:pPr>
        <w:pStyle w:val="NormalWeb1"/>
        <w:spacing w:before="115" w:after="115"/>
        <w:ind w:left="720"/>
      </w:pPr>
    </w:p>
    <w:p w14:paraId="0FFEB046" w14:textId="61B4943E" w:rsidR="3250D7F0" w:rsidRDefault="3250D7F0" w:rsidP="3250D7F0">
      <w:pPr>
        <w:pStyle w:val="NormalWeb1"/>
        <w:spacing w:before="115" w:after="115"/>
        <w:ind w:left="720"/>
      </w:pPr>
    </w:p>
    <w:p w14:paraId="226B388F" w14:textId="6F392942" w:rsidR="3250D7F0" w:rsidRDefault="3250D7F0" w:rsidP="3250D7F0">
      <w:pPr>
        <w:pStyle w:val="NormalWeb1"/>
        <w:spacing w:before="115" w:after="115"/>
        <w:ind w:left="720"/>
      </w:pPr>
    </w:p>
    <w:p w14:paraId="5CA70FA6" w14:textId="2C5B2A61" w:rsidR="00712442" w:rsidRPr="00C40CA3" w:rsidRDefault="1B1EF1E7" w:rsidP="5798A51F">
      <w:pPr>
        <w:shd w:val="clear" w:color="auto" w:fill="D9D9D9" w:themeFill="background1" w:themeFillShade="D9"/>
        <w:tabs>
          <w:tab w:val="left" w:pos="1440"/>
        </w:tabs>
        <w:ind w:left="-540" w:right="-360"/>
        <w:rPr>
          <w:rFonts w:ascii="Tahoma" w:hAnsi="Tahoma" w:cs="Tahoma"/>
          <w:b/>
          <w:bCs/>
          <w:sz w:val="18"/>
          <w:szCs w:val="18"/>
        </w:rPr>
      </w:pPr>
      <w:r w:rsidRPr="1B1EF1E7">
        <w:rPr>
          <w:rFonts w:ascii="Tahoma" w:hAnsi="Tahoma" w:cs="Tahoma"/>
          <w:b/>
          <w:bCs/>
          <w:sz w:val="18"/>
          <w:szCs w:val="18"/>
        </w:rPr>
        <w:t>PROJECT DETAILS: - (PROFESSIONAL EXPERIENCE: - Total 6 Projects)</w:t>
      </w:r>
    </w:p>
    <w:p w14:paraId="7A2DC523" w14:textId="5664D660" w:rsidR="5798A51F" w:rsidRDefault="5798A51F" w:rsidP="1B1EF1E7">
      <w:pPr>
        <w:ind w:right="29"/>
        <w:rPr>
          <w:rFonts w:ascii="Tahoma" w:hAnsi="Tahoma" w:cs="Tahoma"/>
          <w:b/>
          <w:bCs/>
          <w:color w:val="333333"/>
          <w:sz w:val="20"/>
          <w:szCs w:val="20"/>
        </w:rPr>
      </w:pPr>
    </w:p>
    <w:p w14:paraId="6D13C0E0" w14:textId="3AD2F22E" w:rsidR="1B1EF1E7" w:rsidRDefault="1B1EF1E7" w:rsidP="1B1EF1E7">
      <w:pPr>
        <w:ind w:right="29"/>
        <w:rPr>
          <w:rFonts w:ascii="Tahoma" w:hAnsi="Tahoma" w:cs="Tahoma"/>
          <w:b/>
          <w:bCs/>
          <w:color w:val="333333"/>
          <w:sz w:val="20"/>
          <w:szCs w:val="20"/>
        </w:rPr>
      </w:pPr>
    </w:p>
    <w:p w14:paraId="6CDEA26E" w14:textId="66C3B8A8" w:rsidR="1B1EF1E7" w:rsidRDefault="1B1EF1E7" w:rsidP="1B1EF1E7">
      <w:pPr>
        <w:shd w:val="clear" w:color="auto" w:fill="D9D9D9" w:themeFill="background1" w:themeFillShade="D9"/>
        <w:tabs>
          <w:tab w:val="left" w:pos="1440"/>
        </w:tabs>
        <w:ind w:left="-540" w:right="-360"/>
        <w:rPr>
          <w:rFonts w:ascii="Tahoma" w:hAnsi="Tahoma" w:cs="Tahoma"/>
          <w:b/>
          <w:bCs/>
          <w:sz w:val="18"/>
          <w:szCs w:val="18"/>
        </w:rPr>
      </w:pPr>
      <w:r w:rsidRPr="1B1EF1E7">
        <w:rPr>
          <w:rFonts w:ascii="Tahoma" w:hAnsi="Tahoma" w:cs="Tahoma"/>
          <w:b/>
          <w:bCs/>
          <w:sz w:val="18"/>
          <w:szCs w:val="18"/>
        </w:rPr>
        <w:t>Toyota Financial Credit - FEB 2023 to Till Date</w:t>
      </w:r>
    </w:p>
    <w:p w14:paraId="7F06BE07" w14:textId="77777777" w:rsidR="1B1EF1E7" w:rsidRDefault="1B1EF1E7" w:rsidP="1B1EF1E7">
      <w:pPr>
        <w:ind w:right="29"/>
        <w:rPr>
          <w:rFonts w:ascii="Tahoma" w:hAnsi="Tahoma" w:cs="Tahoma"/>
          <w:b/>
          <w:bCs/>
          <w:color w:val="333333"/>
          <w:sz w:val="20"/>
          <w:szCs w:val="20"/>
        </w:rPr>
      </w:pPr>
      <w:r w:rsidRPr="1B1EF1E7">
        <w:rPr>
          <w:rFonts w:ascii="Tahoma" w:hAnsi="Tahoma" w:cs="Tahoma"/>
          <w:b/>
          <w:bCs/>
          <w:color w:val="333333"/>
          <w:sz w:val="20"/>
          <w:szCs w:val="20"/>
        </w:rPr>
        <w:t xml:space="preserve"> </w:t>
      </w:r>
    </w:p>
    <w:p w14:paraId="7A0A6B7F" w14:textId="2F75A0DE" w:rsidR="1B1EF1E7" w:rsidRDefault="1B1EF1E7" w:rsidP="1B1EF1E7">
      <w:pPr>
        <w:pStyle w:val="BodyText"/>
        <w:spacing w:after="0"/>
        <w:rPr>
          <w:rStyle w:val="Strong"/>
          <w:rFonts w:ascii="Tahoma" w:hAnsi="Tahoma" w:cs="Tahoma"/>
          <w:b w:val="0"/>
          <w:bCs w:val="0"/>
          <w:sz w:val="20"/>
          <w:szCs w:val="20"/>
          <w:lang w:val="en-US"/>
        </w:rPr>
      </w:pPr>
      <w:r w:rsidRPr="1B1EF1E7">
        <w:rPr>
          <w:rStyle w:val="Strong"/>
          <w:rFonts w:ascii="Tahoma" w:hAnsi="Tahoma" w:cs="Tahoma"/>
          <w:sz w:val="20"/>
          <w:szCs w:val="20"/>
        </w:rPr>
        <w:t>Team Size</w:t>
      </w:r>
      <w:r w:rsidRPr="1B1EF1E7">
        <w:rPr>
          <w:rStyle w:val="Strong"/>
          <w:rFonts w:ascii="Tahoma" w:hAnsi="Tahoma" w:cs="Tahoma"/>
          <w:b w:val="0"/>
          <w:bCs w:val="0"/>
          <w:sz w:val="20"/>
          <w:szCs w:val="20"/>
        </w:rPr>
        <w:t xml:space="preserve"> </w:t>
      </w:r>
      <w:r>
        <w:tab/>
      </w:r>
      <w:r w:rsidRPr="1B1EF1E7">
        <w:rPr>
          <w:rStyle w:val="Strong"/>
          <w:rFonts w:ascii="Tahoma" w:hAnsi="Tahoma" w:cs="Tahoma"/>
          <w:b w:val="0"/>
          <w:bCs w:val="0"/>
          <w:sz w:val="20"/>
          <w:szCs w:val="20"/>
        </w:rPr>
        <w:t xml:space="preserve">      </w:t>
      </w:r>
      <w:r>
        <w:tab/>
      </w:r>
      <w:r w:rsidRPr="1B1EF1E7">
        <w:rPr>
          <w:rStyle w:val="Strong"/>
          <w:rFonts w:ascii="Tahoma" w:hAnsi="Tahoma" w:cs="Tahoma"/>
          <w:b w:val="0"/>
          <w:bCs w:val="0"/>
          <w:sz w:val="20"/>
          <w:szCs w:val="20"/>
        </w:rPr>
        <w:t>: 6</w:t>
      </w:r>
    </w:p>
    <w:p w14:paraId="4729F302" w14:textId="6908C08F" w:rsidR="1B1EF1E7" w:rsidRDefault="1B1EF1E7" w:rsidP="1B1EF1E7">
      <w:pPr>
        <w:pStyle w:val="BodyText"/>
        <w:spacing w:after="0"/>
        <w:ind w:left="720" w:hanging="720"/>
        <w:rPr>
          <w:rFonts w:ascii="Tahoma" w:hAnsi="Tahoma" w:cs="Tahoma"/>
          <w:b/>
          <w:bCs/>
          <w:sz w:val="20"/>
          <w:szCs w:val="20"/>
        </w:rPr>
      </w:pPr>
      <w:r w:rsidRPr="1B1EF1E7">
        <w:rPr>
          <w:rStyle w:val="Strong"/>
          <w:rFonts w:ascii="Tahoma" w:hAnsi="Tahoma" w:cs="Tahoma"/>
          <w:sz w:val="20"/>
          <w:szCs w:val="20"/>
        </w:rPr>
        <w:t>Client</w:t>
      </w:r>
      <w:r>
        <w:tab/>
      </w:r>
      <w:r>
        <w:tab/>
      </w:r>
      <w:r>
        <w:tab/>
      </w:r>
      <w:r w:rsidRPr="1B1EF1E7">
        <w:rPr>
          <w:rStyle w:val="Strong"/>
          <w:rFonts w:ascii="Tahoma" w:hAnsi="Tahoma" w:cs="Tahoma"/>
          <w:b w:val="0"/>
          <w:bCs w:val="0"/>
          <w:sz w:val="20"/>
          <w:szCs w:val="20"/>
        </w:rPr>
        <w:t>:</w:t>
      </w:r>
      <w:r w:rsidRPr="1B1EF1E7">
        <w:rPr>
          <w:rFonts w:ascii="Tahoma" w:hAnsi="Tahoma" w:cs="Tahoma"/>
          <w:b/>
          <w:bCs/>
          <w:sz w:val="20"/>
          <w:szCs w:val="20"/>
          <w:lang w:val="en-US"/>
        </w:rPr>
        <w:t xml:space="preserve"> Toyota Financial Services</w:t>
      </w:r>
    </w:p>
    <w:p w14:paraId="2171056C" w14:textId="77777777" w:rsidR="1B1EF1E7" w:rsidRDefault="1B1EF1E7" w:rsidP="1B1EF1E7">
      <w:pPr>
        <w:pStyle w:val="BodyText"/>
        <w:spacing w:after="0"/>
        <w:rPr>
          <w:rStyle w:val="Strong"/>
          <w:rFonts w:ascii="Tahoma" w:hAnsi="Tahoma" w:cs="Tahoma"/>
          <w:b w:val="0"/>
          <w:bCs w:val="0"/>
          <w:sz w:val="20"/>
          <w:szCs w:val="20"/>
          <w:lang w:val="en-IN"/>
        </w:rPr>
      </w:pPr>
      <w:r w:rsidRPr="1B1EF1E7">
        <w:rPr>
          <w:rStyle w:val="Strong"/>
          <w:rFonts w:ascii="Tahoma" w:hAnsi="Tahoma" w:cs="Tahoma"/>
          <w:sz w:val="20"/>
          <w:szCs w:val="20"/>
        </w:rPr>
        <w:t>Location</w:t>
      </w:r>
      <w:r>
        <w:tab/>
      </w:r>
      <w:r>
        <w:tab/>
      </w:r>
      <w:r w:rsidRPr="1B1EF1E7">
        <w:rPr>
          <w:rStyle w:val="Strong"/>
          <w:rFonts w:ascii="Tahoma" w:hAnsi="Tahoma" w:cs="Tahoma"/>
          <w:b w:val="0"/>
          <w:bCs w:val="0"/>
          <w:sz w:val="20"/>
          <w:szCs w:val="20"/>
        </w:rPr>
        <w:t>: Noida</w:t>
      </w:r>
    </w:p>
    <w:p w14:paraId="44BCD1E7" w14:textId="7B2F8EC3" w:rsidR="1B1EF1E7" w:rsidRDefault="1B1EF1E7" w:rsidP="1B1EF1E7">
      <w:pPr>
        <w:pStyle w:val="BodyText"/>
        <w:spacing w:after="0" w:line="259" w:lineRule="auto"/>
        <w:rPr>
          <w:rFonts w:ascii="Tahoma" w:eastAsia="MS Mincho" w:hAnsi="Tahoma" w:cs="Tahoma"/>
          <w:sz w:val="20"/>
          <w:szCs w:val="20"/>
        </w:rPr>
      </w:pPr>
      <w:r w:rsidRPr="1B1EF1E7">
        <w:rPr>
          <w:rStyle w:val="Strong"/>
          <w:rFonts w:ascii="Tahoma" w:hAnsi="Tahoma" w:cs="Tahoma"/>
          <w:sz w:val="20"/>
          <w:szCs w:val="20"/>
        </w:rPr>
        <w:t>Profile</w:t>
      </w:r>
      <w:r>
        <w:tab/>
      </w:r>
      <w:r>
        <w:tab/>
      </w:r>
      <w:r>
        <w:tab/>
      </w:r>
      <w:r w:rsidRPr="1B1EF1E7">
        <w:rPr>
          <w:rStyle w:val="Strong"/>
          <w:rFonts w:ascii="Tahoma" w:hAnsi="Tahoma" w:cs="Tahoma"/>
          <w:b w:val="0"/>
          <w:bCs w:val="0"/>
          <w:sz w:val="20"/>
          <w:szCs w:val="20"/>
        </w:rPr>
        <w:t>: Assistant Consultant</w:t>
      </w:r>
    </w:p>
    <w:p w14:paraId="7564E6BE" w14:textId="31E419FA" w:rsidR="1B1EF1E7" w:rsidRDefault="1B1EF1E7" w:rsidP="1B1EF1E7">
      <w:pPr>
        <w:pStyle w:val="BodyText"/>
        <w:spacing w:after="0" w:line="259" w:lineRule="auto"/>
        <w:rPr>
          <w:rFonts w:ascii="Tahoma" w:eastAsia="MS Mincho" w:hAnsi="Tahoma" w:cs="Tahoma"/>
          <w:sz w:val="20"/>
          <w:szCs w:val="20"/>
        </w:rPr>
      </w:pPr>
      <w:r w:rsidRPr="1B1EF1E7">
        <w:rPr>
          <w:rFonts w:ascii="Tahoma" w:eastAsia="MS Mincho" w:hAnsi="Tahoma" w:cs="Tahoma"/>
          <w:b/>
          <w:bCs/>
          <w:sz w:val="20"/>
          <w:szCs w:val="20"/>
        </w:rPr>
        <w:t>Environment</w:t>
      </w:r>
      <w:r>
        <w:tab/>
      </w:r>
      <w:r w:rsidRPr="1B1EF1E7">
        <w:rPr>
          <w:rFonts w:ascii="Tahoma" w:eastAsia="MS Mincho" w:hAnsi="Tahoma" w:cs="Tahoma"/>
          <w:b/>
          <w:bCs/>
          <w:sz w:val="20"/>
          <w:szCs w:val="20"/>
        </w:rPr>
        <w:t xml:space="preserve">            </w:t>
      </w:r>
      <w:r w:rsidRPr="1B1EF1E7">
        <w:rPr>
          <w:rFonts w:ascii="Tahoma" w:eastAsia="MS Mincho" w:hAnsi="Tahoma" w:cs="Tahoma"/>
          <w:sz w:val="20"/>
          <w:szCs w:val="20"/>
        </w:rPr>
        <w:t>:</w:t>
      </w:r>
      <w:r w:rsidRPr="1B1EF1E7">
        <w:rPr>
          <w:rFonts w:ascii="Tahoma" w:eastAsia="MS Mincho" w:hAnsi="Tahoma" w:cs="Tahoma"/>
          <w:b/>
          <w:bCs/>
          <w:sz w:val="20"/>
          <w:szCs w:val="20"/>
        </w:rPr>
        <w:t xml:space="preserve"> </w:t>
      </w:r>
      <w:r w:rsidRPr="1B1EF1E7">
        <w:rPr>
          <w:rFonts w:ascii="Tahoma" w:eastAsia="MS Mincho" w:hAnsi="Tahoma" w:cs="Tahoma"/>
          <w:color w:val="000000" w:themeColor="text1"/>
          <w:sz w:val="20"/>
          <w:szCs w:val="20"/>
        </w:rPr>
        <w:t>OpenJDK 11, Spring Rest, Eclipse, Docker, Kubernetes,</w:t>
      </w:r>
      <w:r w:rsidRPr="1B1EF1E7">
        <w:rPr>
          <w:rFonts w:ascii="Tahoma" w:eastAsia="MS Mincho" w:hAnsi="Tahoma" w:cs="Tahoma"/>
          <w:sz w:val="20"/>
          <w:szCs w:val="20"/>
        </w:rPr>
        <w:t xml:space="preserve"> Maven, JBoss</w:t>
      </w:r>
      <w:r w:rsidRPr="1B1EF1E7">
        <w:rPr>
          <w:rFonts w:ascii="Tahoma" w:eastAsia="MS Mincho" w:hAnsi="Tahoma" w:cs="Tahoma"/>
          <w:color w:val="000000" w:themeColor="text1"/>
          <w:sz w:val="20"/>
          <w:szCs w:val="20"/>
        </w:rPr>
        <w:t>.</w:t>
      </w:r>
    </w:p>
    <w:p w14:paraId="34529CB0" w14:textId="77777777" w:rsidR="1B1EF1E7" w:rsidRDefault="1B1EF1E7" w:rsidP="1B1EF1E7">
      <w:pPr>
        <w:ind w:right="29"/>
        <w:rPr>
          <w:rFonts w:ascii="Tahoma" w:hAnsi="Tahoma" w:cs="Tahoma"/>
          <w:b/>
          <w:bCs/>
          <w:color w:val="333333"/>
          <w:sz w:val="20"/>
          <w:szCs w:val="20"/>
        </w:rPr>
      </w:pPr>
      <w:r w:rsidRPr="1B1EF1E7">
        <w:rPr>
          <w:rFonts w:ascii="Tahoma" w:hAnsi="Tahoma" w:cs="Tahoma"/>
          <w:b/>
          <w:bCs/>
          <w:color w:val="333333"/>
          <w:sz w:val="20"/>
          <w:szCs w:val="20"/>
        </w:rPr>
        <w:t xml:space="preserve">   </w:t>
      </w:r>
    </w:p>
    <w:p w14:paraId="46731F3C" w14:textId="6682951C" w:rsidR="1B1EF1E7" w:rsidRDefault="1B1EF1E7" w:rsidP="1B1EF1E7">
      <w:pPr>
        <w:rPr>
          <w:rFonts w:ascii="Tahoma" w:hAnsi="Tahoma" w:cs="Tahoma"/>
          <w:color w:val="000000" w:themeColor="text1"/>
          <w:sz w:val="20"/>
          <w:szCs w:val="20"/>
        </w:rPr>
      </w:pPr>
      <w:r w:rsidRPr="1B1EF1E7">
        <w:rPr>
          <w:rStyle w:val="Strong"/>
          <w:rFonts w:ascii="Tahoma" w:hAnsi="Tahoma" w:cs="Tahoma"/>
          <w:sz w:val="20"/>
          <w:szCs w:val="20"/>
        </w:rPr>
        <w:t xml:space="preserve">Description: </w:t>
      </w:r>
      <w:r w:rsidRPr="1B1EF1E7">
        <w:rPr>
          <w:rStyle w:val="Strong"/>
          <w:rFonts w:ascii="Tahoma" w:hAnsi="Tahoma" w:cs="Tahoma"/>
          <w:b w:val="0"/>
          <w:bCs w:val="0"/>
          <w:sz w:val="20"/>
          <w:szCs w:val="20"/>
        </w:rPr>
        <w:t>Toyota Financial credit provides the vehicle on lease and retail to the customer and provides insurance for vehicle</w:t>
      </w:r>
      <w:r w:rsidRPr="1B1EF1E7">
        <w:rPr>
          <w:rFonts w:ascii="Tahoma" w:eastAsia="Tahoma" w:hAnsi="Tahoma" w:cs="Tahoma"/>
          <w:color w:val="2A2C2E"/>
          <w:sz w:val="20"/>
          <w:szCs w:val="20"/>
        </w:rPr>
        <w:t>. A user can find a Toyota dealer, own a vehicle on lease and retail, pay his bill, check previous transaction history, billing statement and choose the insurance plan by using this application.</w:t>
      </w:r>
    </w:p>
    <w:p w14:paraId="3BFDA061" w14:textId="77777777" w:rsidR="1B1EF1E7" w:rsidRDefault="1B1EF1E7" w:rsidP="1B1EF1E7">
      <w:pPr>
        <w:rPr>
          <w:rFonts w:ascii="Tahoma" w:hAnsi="Tahoma" w:cs="Tahoma"/>
          <w:b/>
          <w:bCs/>
          <w:color w:val="333333"/>
          <w:sz w:val="20"/>
          <w:szCs w:val="20"/>
        </w:rPr>
      </w:pPr>
    </w:p>
    <w:p w14:paraId="71100E37" w14:textId="21EB7BD1" w:rsidR="1B1EF1E7" w:rsidRDefault="1B1EF1E7" w:rsidP="1B1EF1E7">
      <w:pPr>
        <w:ind w:right="29"/>
        <w:rPr>
          <w:rFonts w:ascii="Tahoma" w:hAnsi="Tahoma" w:cs="Tahoma"/>
          <w:b/>
          <w:bCs/>
          <w:color w:val="000000" w:themeColor="text1"/>
          <w:sz w:val="20"/>
          <w:szCs w:val="20"/>
        </w:rPr>
      </w:pPr>
      <w:r w:rsidRPr="1B1EF1E7">
        <w:rPr>
          <w:rFonts w:ascii="Tahoma" w:hAnsi="Tahoma" w:cs="Tahoma"/>
          <w:b/>
          <w:bCs/>
          <w:color w:val="000000" w:themeColor="text1"/>
          <w:sz w:val="20"/>
          <w:szCs w:val="20"/>
        </w:rPr>
        <w:t>RESPONSIBILITIES: -</w:t>
      </w:r>
    </w:p>
    <w:p w14:paraId="540B00BB" w14:textId="77777777" w:rsidR="1B1EF1E7" w:rsidRDefault="1B1EF1E7" w:rsidP="1B1EF1E7">
      <w:pPr>
        <w:ind w:right="29"/>
        <w:rPr>
          <w:rFonts w:ascii="Tahoma" w:hAnsi="Tahoma" w:cs="Tahoma"/>
          <w:b/>
          <w:bCs/>
          <w:color w:val="333333"/>
          <w:sz w:val="20"/>
          <w:szCs w:val="20"/>
        </w:rPr>
      </w:pPr>
    </w:p>
    <w:p w14:paraId="347799D8" w14:textId="4C5E7E12" w:rsidR="1B1EF1E7" w:rsidRDefault="1B1EF1E7" w:rsidP="1B1EF1E7">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Design and development of Microservices.</w:t>
      </w:r>
    </w:p>
    <w:p w14:paraId="2CF5316E" w14:textId="77777777" w:rsidR="1B1EF1E7" w:rsidRDefault="1B1EF1E7" w:rsidP="1B1EF1E7">
      <w:pPr>
        <w:numPr>
          <w:ilvl w:val="0"/>
          <w:numId w:val="14"/>
        </w:numPr>
        <w:rPr>
          <w:rFonts w:ascii="Tahoma" w:hAnsi="Tahoma" w:cs="Tahoma"/>
          <w:color w:val="000000" w:themeColor="text1"/>
          <w:sz w:val="20"/>
          <w:szCs w:val="20"/>
        </w:rPr>
      </w:pPr>
      <w:r w:rsidRPr="1B1EF1E7">
        <w:rPr>
          <w:rFonts w:ascii="Tahoma" w:hAnsi="Tahoma" w:cs="Tahoma"/>
          <w:color w:val="000000" w:themeColor="text1"/>
          <w:sz w:val="20"/>
          <w:szCs w:val="20"/>
        </w:rPr>
        <w:t>Development of common services and utility classes.</w:t>
      </w:r>
    </w:p>
    <w:p w14:paraId="66BE6C64" w14:textId="33D3EC97" w:rsidR="1B1EF1E7" w:rsidRDefault="1B1EF1E7" w:rsidP="1B1EF1E7">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Unit testing of all business components.</w:t>
      </w:r>
    </w:p>
    <w:p w14:paraId="3B44EFAA" w14:textId="234BE3A9" w:rsidR="1B1EF1E7" w:rsidRDefault="1B1EF1E7" w:rsidP="1B1EF1E7">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Reviewing/Testing of all front-end &amp; back-end components.</w:t>
      </w:r>
    </w:p>
    <w:p w14:paraId="6ACB4D31" w14:textId="1CD3D768" w:rsidR="1B1EF1E7" w:rsidRDefault="1B1EF1E7" w:rsidP="1B1EF1E7">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Development of Dockerfile for backend services.</w:t>
      </w:r>
    </w:p>
    <w:p w14:paraId="4FB7DD1F" w14:textId="53D77F7F" w:rsidR="1B1EF1E7" w:rsidRDefault="1B1EF1E7" w:rsidP="1B1EF1E7">
      <w:pPr>
        <w:numPr>
          <w:ilvl w:val="0"/>
          <w:numId w:val="14"/>
        </w:numPr>
        <w:ind w:right="29"/>
        <w:rPr>
          <w:rFonts w:ascii="Tahoma" w:hAnsi="Tahoma" w:cs="Tahoma"/>
          <w:color w:val="000000" w:themeColor="text1"/>
        </w:rPr>
      </w:pPr>
      <w:r w:rsidRPr="1B1EF1E7">
        <w:rPr>
          <w:rFonts w:ascii="Tahoma" w:hAnsi="Tahoma" w:cs="Tahoma"/>
          <w:color w:val="000000" w:themeColor="text1"/>
          <w:sz w:val="20"/>
          <w:szCs w:val="20"/>
        </w:rPr>
        <w:t>Deployment of services on Kubernetes.</w:t>
      </w:r>
    </w:p>
    <w:p w14:paraId="55FB6E61" w14:textId="56D57696" w:rsidR="1B1EF1E7" w:rsidRDefault="1B1EF1E7" w:rsidP="1B1EF1E7">
      <w:pPr>
        <w:ind w:right="29"/>
        <w:rPr>
          <w:rFonts w:ascii="Tahoma" w:hAnsi="Tahoma" w:cs="Tahoma"/>
          <w:b/>
          <w:bCs/>
          <w:color w:val="333333"/>
          <w:sz w:val="20"/>
          <w:szCs w:val="20"/>
        </w:rPr>
      </w:pPr>
    </w:p>
    <w:p w14:paraId="55F3D611" w14:textId="78E2572F" w:rsidR="5798A51F" w:rsidRDefault="1B1EF1E7" w:rsidP="5798A51F">
      <w:pPr>
        <w:shd w:val="clear" w:color="auto" w:fill="D9D9D9" w:themeFill="background1" w:themeFillShade="D9"/>
        <w:tabs>
          <w:tab w:val="left" w:pos="1440"/>
        </w:tabs>
        <w:ind w:left="-540" w:right="-360"/>
        <w:rPr>
          <w:rFonts w:ascii="Tahoma" w:hAnsi="Tahoma" w:cs="Tahoma"/>
          <w:b/>
          <w:bCs/>
          <w:sz w:val="18"/>
          <w:szCs w:val="18"/>
        </w:rPr>
      </w:pPr>
      <w:r w:rsidRPr="1B1EF1E7">
        <w:rPr>
          <w:rFonts w:ascii="Tahoma" w:hAnsi="Tahoma" w:cs="Tahoma"/>
          <w:b/>
          <w:bCs/>
          <w:sz w:val="18"/>
          <w:szCs w:val="18"/>
        </w:rPr>
        <w:t>Oacis - MAY 202</w:t>
      </w:r>
      <w:r w:rsidR="0034098C">
        <w:rPr>
          <w:rFonts w:ascii="Tahoma" w:hAnsi="Tahoma" w:cs="Tahoma"/>
          <w:b/>
          <w:bCs/>
          <w:sz w:val="18"/>
          <w:szCs w:val="18"/>
        </w:rPr>
        <w:t>0</w:t>
      </w:r>
      <w:r w:rsidRPr="1B1EF1E7">
        <w:rPr>
          <w:rFonts w:ascii="Tahoma" w:hAnsi="Tahoma" w:cs="Tahoma"/>
          <w:b/>
          <w:bCs/>
          <w:sz w:val="18"/>
          <w:szCs w:val="18"/>
        </w:rPr>
        <w:t xml:space="preserve"> to JAN 2023</w:t>
      </w:r>
    </w:p>
    <w:p w14:paraId="0901C662" w14:textId="77777777" w:rsidR="5798A51F" w:rsidRDefault="5798A51F" w:rsidP="5798A51F">
      <w:pPr>
        <w:ind w:right="29"/>
        <w:rPr>
          <w:rFonts w:ascii="Tahoma" w:hAnsi="Tahoma" w:cs="Tahoma"/>
          <w:b/>
          <w:bCs/>
          <w:color w:val="333333"/>
          <w:sz w:val="20"/>
          <w:szCs w:val="20"/>
        </w:rPr>
      </w:pPr>
      <w:r w:rsidRPr="5798A51F">
        <w:rPr>
          <w:rFonts w:ascii="Tahoma" w:hAnsi="Tahoma" w:cs="Tahoma"/>
          <w:b/>
          <w:bCs/>
          <w:color w:val="333333"/>
          <w:sz w:val="20"/>
          <w:szCs w:val="20"/>
        </w:rPr>
        <w:t xml:space="preserve"> </w:t>
      </w:r>
    </w:p>
    <w:p w14:paraId="20C6E2EE" w14:textId="78A6C02C" w:rsidR="5798A51F" w:rsidRDefault="123F20ED" w:rsidP="5798A51F">
      <w:pPr>
        <w:pStyle w:val="BodyText"/>
        <w:spacing w:after="0"/>
        <w:rPr>
          <w:rStyle w:val="Strong"/>
          <w:rFonts w:ascii="Tahoma" w:hAnsi="Tahoma" w:cs="Tahoma"/>
          <w:b w:val="0"/>
          <w:bCs w:val="0"/>
          <w:sz w:val="20"/>
          <w:szCs w:val="20"/>
          <w:lang w:val="en-US"/>
        </w:rPr>
      </w:pPr>
      <w:r w:rsidRPr="123F20ED">
        <w:rPr>
          <w:rStyle w:val="Strong"/>
          <w:rFonts w:ascii="Tahoma" w:hAnsi="Tahoma" w:cs="Tahoma"/>
          <w:sz w:val="20"/>
          <w:szCs w:val="20"/>
        </w:rPr>
        <w:t>Team Size</w:t>
      </w:r>
      <w:r w:rsidRPr="123F20ED">
        <w:rPr>
          <w:rStyle w:val="Strong"/>
          <w:rFonts w:ascii="Tahoma" w:hAnsi="Tahoma" w:cs="Tahoma"/>
          <w:b w:val="0"/>
          <w:bCs w:val="0"/>
          <w:sz w:val="20"/>
          <w:szCs w:val="20"/>
        </w:rPr>
        <w:t xml:space="preserve"> </w:t>
      </w:r>
      <w:r w:rsidR="5798A51F">
        <w:tab/>
      </w:r>
      <w:r w:rsidRPr="123F20ED">
        <w:rPr>
          <w:rStyle w:val="Strong"/>
          <w:rFonts w:ascii="Tahoma" w:hAnsi="Tahoma" w:cs="Tahoma"/>
          <w:b w:val="0"/>
          <w:bCs w:val="0"/>
          <w:sz w:val="20"/>
          <w:szCs w:val="20"/>
        </w:rPr>
        <w:t xml:space="preserve">      </w:t>
      </w:r>
      <w:r w:rsidR="5798A51F">
        <w:tab/>
      </w:r>
      <w:r w:rsidRPr="123F20ED">
        <w:rPr>
          <w:rStyle w:val="Strong"/>
          <w:rFonts w:ascii="Tahoma" w:hAnsi="Tahoma" w:cs="Tahoma"/>
          <w:b w:val="0"/>
          <w:bCs w:val="0"/>
          <w:sz w:val="20"/>
          <w:szCs w:val="20"/>
        </w:rPr>
        <w:t>: 15</w:t>
      </w:r>
    </w:p>
    <w:p w14:paraId="31DC9244" w14:textId="23E10B35" w:rsidR="5798A51F" w:rsidRDefault="5798A51F" w:rsidP="5798A51F">
      <w:pPr>
        <w:pStyle w:val="BodyText"/>
        <w:spacing w:after="0"/>
        <w:ind w:left="720" w:hanging="720"/>
        <w:rPr>
          <w:rFonts w:ascii="Tahoma" w:hAnsi="Tahoma" w:cs="Tahoma"/>
          <w:b/>
          <w:bCs/>
          <w:sz w:val="20"/>
          <w:szCs w:val="20"/>
        </w:rPr>
      </w:pPr>
      <w:r w:rsidRPr="5798A51F">
        <w:rPr>
          <w:rStyle w:val="Strong"/>
          <w:rFonts w:ascii="Tahoma" w:hAnsi="Tahoma" w:cs="Tahoma"/>
          <w:sz w:val="20"/>
          <w:szCs w:val="20"/>
        </w:rPr>
        <w:t>Client</w:t>
      </w:r>
      <w:r>
        <w:tab/>
      </w:r>
      <w:r>
        <w:tab/>
      </w:r>
      <w:r>
        <w:tab/>
      </w:r>
      <w:r w:rsidRPr="5798A51F">
        <w:rPr>
          <w:rStyle w:val="Strong"/>
          <w:rFonts w:ascii="Tahoma" w:hAnsi="Tahoma" w:cs="Tahoma"/>
          <w:b w:val="0"/>
          <w:bCs w:val="0"/>
          <w:sz w:val="20"/>
          <w:szCs w:val="20"/>
        </w:rPr>
        <w:t>:</w:t>
      </w:r>
      <w:r w:rsidRPr="5798A51F">
        <w:rPr>
          <w:rFonts w:ascii="Tahoma" w:hAnsi="Tahoma" w:cs="Tahoma"/>
          <w:b/>
          <w:bCs/>
          <w:sz w:val="20"/>
          <w:szCs w:val="20"/>
          <w:lang w:val="en-US"/>
        </w:rPr>
        <w:t xml:space="preserve"> TELUS Health</w:t>
      </w:r>
    </w:p>
    <w:p w14:paraId="64A04147" w14:textId="77777777" w:rsidR="5798A51F" w:rsidRDefault="5798A51F" w:rsidP="5798A51F">
      <w:pPr>
        <w:pStyle w:val="BodyText"/>
        <w:spacing w:after="0"/>
        <w:rPr>
          <w:rStyle w:val="Strong"/>
          <w:rFonts w:ascii="Tahoma" w:hAnsi="Tahoma" w:cs="Tahoma"/>
          <w:b w:val="0"/>
          <w:bCs w:val="0"/>
          <w:sz w:val="20"/>
          <w:szCs w:val="20"/>
          <w:lang w:val="en-IN"/>
        </w:rPr>
      </w:pPr>
      <w:r w:rsidRPr="5798A51F">
        <w:rPr>
          <w:rStyle w:val="Strong"/>
          <w:rFonts w:ascii="Tahoma" w:hAnsi="Tahoma" w:cs="Tahoma"/>
          <w:sz w:val="20"/>
          <w:szCs w:val="20"/>
        </w:rPr>
        <w:t>Location</w:t>
      </w:r>
      <w:r>
        <w:tab/>
      </w:r>
      <w:r>
        <w:tab/>
      </w:r>
      <w:r w:rsidRPr="5798A51F">
        <w:rPr>
          <w:rStyle w:val="Strong"/>
          <w:rFonts w:ascii="Tahoma" w:hAnsi="Tahoma" w:cs="Tahoma"/>
          <w:b w:val="0"/>
          <w:bCs w:val="0"/>
          <w:sz w:val="20"/>
          <w:szCs w:val="20"/>
        </w:rPr>
        <w:t>: Noida</w:t>
      </w:r>
    </w:p>
    <w:p w14:paraId="0EDFBE3C" w14:textId="70137BD0" w:rsidR="5798A51F" w:rsidRDefault="3250D7F0" w:rsidP="3250D7F0">
      <w:pPr>
        <w:pStyle w:val="BodyText"/>
        <w:spacing w:after="0" w:line="259" w:lineRule="auto"/>
        <w:rPr>
          <w:rFonts w:ascii="Tahoma" w:eastAsia="MS Mincho" w:hAnsi="Tahoma" w:cs="Tahoma"/>
          <w:sz w:val="20"/>
          <w:szCs w:val="20"/>
        </w:rPr>
      </w:pPr>
      <w:r w:rsidRPr="3250D7F0">
        <w:rPr>
          <w:rStyle w:val="Strong"/>
          <w:rFonts w:ascii="Tahoma" w:hAnsi="Tahoma" w:cs="Tahoma"/>
          <w:sz w:val="20"/>
          <w:szCs w:val="20"/>
        </w:rPr>
        <w:t>Profile</w:t>
      </w:r>
      <w:r w:rsidR="5798A51F">
        <w:tab/>
      </w:r>
      <w:r w:rsidR="5798A51F">
        <w:tab/>
      </w:r>
      <w:r w:rsidR="5798A51F">
        <w:tab/>
      </w:r>
      <w:r w:rsidRPr="3250D7F0">
        <w:rPr>
          <w:rStyle w:val="Strong"/>
          <w:rFonts w:ascii="Tahoma" w:hAnsi="Tahoma" w:cs="Tahoma"/>
          <w:b w:val="0"/>
          <w:bCs w:val="0"/>
          <w:sz w:val="20"/>
          <w:szCs w:val="20"/>
        </w:rPr>
        <w:t>: Module Lead</w:t>
      </w:r>
    </w:p>
    <w:p w14:paraId="7AC8FAEF" w14:textId="0952B6B9" w:rsidR="5798A51F" w:rsidRDefault="1B1EF1E7" w:rsidP="3250D7F0">
      <w:pPr>
        <w:pStyle w:val="BodyText"/>
        <w:spacing w:after="0" w:line="259" w:lineRule="auto"/>
        <w:rPr>
          <w:rFonts w:ascii="Tahoma" w:eastAsia="MS Mincho" w:hAnsi="Tahoma" w:cs="Tahoma"/>
          <w:sz w:val="20"/>
          <w:szCs w:val="20"/>
        </w:rPr>
      </w:pPr>
      <w:r w:rsidRPr="1B1EF1E7">
        <w:rPr>
          <w:rFonts w:ascii="Tahoma" w:eastAsia="MS Mincho" w:hAnsi="Tahoma" w:cs="Tahoma"/>
          <w:b/>
          <w:bCs/>
          <w:sz w:val="20"/>
          <w:szCs w:val="20"/>
        </w:rPr>
        <w:t>Environment</w:t>
      </w:r>
      <w:r w:rsidR="5798A51F">
        <w:tab/>
      </w:r>
      <w:r w:rsidRPr="1B1EF1E7">
        <w:rPr>
          <w:rFonts w:ascii="Tahoma" w:eastAsia="MS Mincho" w:hAnsi="Tahoma" w:cs="Tahoma"/>
          <w:b/>
          <w:bCs/>
          <w:sz w:val="20"/>
          <w:szCs w:val="20"/>
        </w:rPr>
        <w:t xml:space="preserve">            : </w:t>
      </w:r>
      <w:r w:rsidRPr="1B1EF1E7">
        <w:rPr>
          <w:rFonts w:ascii="Tahoma" w:eastAsia="MS Mincho" w:hAnsi="Tahoma" w:cs="Tahoma"/>
          <w:color w:val="000000" w:themeColor="text1"/>
          <w:sz w:val="20"/>
          <w:szCs w:val="20"/>
        </w:rPr>
        <w:t>Java 1.8, Swing, Applet, Sybase, Eclipse,</w:t>
      </w:r>
      <w:r w:rsidRPr="1B1EF1E7">
        <w:rPr>
          <w:rFonts w:ascii="Tahoma" w:eastAsia="MS Mincho" w:hAnsi="Tahoma" w:cs="Tahoma"/>
          <w:sz w:val="20"/>
          <w:szCs w:val="20"/>
        </w:rPr>
        <w:t xml:space="preserve"> Ant, Shell Script</w:t>
      </w:r>
      <w:r w:rsidRPr="1B1EF1E7">
        <w:rPr>
          <w:rFonts w:ascii="Tahoma" w:eastAsia="MS Mincho" w:hAnsi="Tahoma" w:cs="Tahoma"/>
          <w:color w:val="000000" w:themeColor="text1"/>
          <w:sz w:val="20"/>
          <w:szCs w:val="20"/>
        </w:rPr>
        <w:t>.</w:t>
      </w:r>
    </w:p>
    <w:p w14:paraId="70775CAA" w14:textId="77777777" w:rsidR="5798A51F" w:rsidRDefault="5798A51F" w:rsidP="5798A51F">
      <w:pPr>
        <w:ind w:right="29"/>
        <w:rPr>
          <w:rFonts w:ascii="Tahoma" w:hAnsi="Tahoma" w:cs="Tahoma"/>
          <w:b/>
          <w:bCs/>
          <w:color w:val="333333"/>
          <w:sz w:val="20"/>
          <w:szCs w:val="20"/>
        </w:rPr>
      </w:pPr>
      <w:r w:rsidRPr="5798A51F">
        <w:rPr>
          <w:rFonts w:ascii="Tahoma" w:hAnsi="Tahoma" w:cs="Tahoma"/>
          <w:b/>
          <w:bCs/>
          <w:color w:val="333333"/>
          <w:sz w:val="20"/>
          <w:szCs w:val="20"/>
        </w:rPr>
        <w:t xml:space="preserve">   </w:t>
      </w:r>
    </w:p>
    <w:p w14:paraId="1E6185B9" w14:textId="3A485267" w:rsidR="5798A51F" w:rsidRDefault="1B1EF1E7" w:rsidP="5798A51F">
      <w:pPr>
        <w:rPr>
          <w:rFonts w:ascii="Tahoma" w:hAnsi="Tahoma" w:cs="Tahoma"/>
          <w:color w:val="000000" w:themeColor="text1"/>
          <w:sz w:val="20"/>
          <w:szCs w:val="20"/>
        </w:rPr>
      </w:pPr>
      <w:r w:rsidRPr="1B1EF1E7">
        <w:rPr>
          <w:rStyle w:val="Strong"/>
          <w:rFonts w:ascii="Tahoma" w:hAnsi="Tahoma" w:cs="Tahoma"/>
          <w:sz w:val="20"/>
          <w:szCs w:val="20"/>
        </w:rPr>
        <w:t xml:space="preserve">Description: </w:t>
      </w:r>
      <w:r w:rsidRPr="1B1EF1E7">
        <w:rPr>
          <w:rFonts w:ascii="Tahoma" w:hAnsi="Tahoma" w:cs="Tahoma"/>
          <w:sz w:val="18"/>
          <w:szCs w:val="18"/>
        </w:rPr>
        <w:t>Oacis</w:t>
      </w:r>
      <w:r w:rsidRPr="1B1EF1E7">
        <w:rPr>
          <w:rFonts w:ascii="Tahoma" w:eastAsia="Tahoma" w:hAnsi="Tahoma" w:cs="Tahoma"/>
          <w:color w:val="2A2C2E"/>
          <w:sz w:val="20"/>
          <w:szCs w:val="20"/>
        </w:rPr>
        <w:t xml:space="preserve"> is designed for primary care physicians and specialists, </w:t>
      </w:r>
      <w:r w:rsidRPr="1B1EF1E7">
        <w:rPr>
          <w:rFonts w:ascii="Tahoma" w:hAnsi="Tahoma" w:cs="Tahoma"/>
          <w:sz w:val="18"/>
          <w:szCs w:val="18"/>
        </w:rPr>
        <w:t>Oacis</w:t>
      </w:r>
      <w:r w:rsidRPr="1B1EF1E7">
        <w:rPr>
          <w:rFonts w:ascii="Tahoma" w:eastAsia="Tahoma" w:hAnsi="Tahoma" w:cs="Tahoma"/>
          <w:color w:val="2A2C2E"/>
          <w:sz w:val="20"/>
          <w:szCs w:val="20"/>
        </w:rPr>
        <w:t xml:space="preserve"> is a highly configurable EHR that adapts to your clinic, user and workflow needs. This fast, web-based solution offers robust reporting, powerful task management, point-of-care decision support and convenient remote access.</w:t>
      </w:r>
    </w:p>
    <w:p w14:paraId="5AEF8309" w14:textId="77777777" w:rsidR="5798A51F" w:rsidRDefault="5798A51F" w:rsidP="5798A51F">
      <w:pPr>
        <w:rPr>
          <w:rFonts w:ascii="Tahoma" w:hAnsi="Tahoma" w:cs="Tahoma"/>
          <w:b/>
          <w:bCs/>
          <w:color w:val="333333"/>
          <w:sz w:val="20"/>
          <w:szCs w:val="20"/>
        </w:rPr>
      </w:pPr>
    </w:p>
    <w:p w14:paraId="146D9926" w14:textId="21EB7BD1" w:rsidR="5798A51F" w:rsidRDefault="123F20ED" w:rsidP="5798A51F">
      <w:pPr>
        <w:ind w:right="29"/>
        <w:rPr>
          <w:rFonts w:ascii="Tahoma" w:hAnsi="Tahoma" w:cs="Tahoma"/>
          <w:b/>
          <w:bCs/>
          <w:color w:val="000000" w:themeColor="text1"/>
          <w:sz w:val="20"/>
          <w:szCs w:val="20"/>
        </w:rPr>
      </w:pPr>
      <w:r w:rsidRPr="123F20ED">
        <w:rPr>
          <w:rFonts w:ascii="Tahoma" w:hAnsi="Tahoma" w:cs="Tahoma"/>
          <w:b/>
          <w:bCs/>
          <w:color w:val="000000" w:themeColor="text1"/>
          <w:sz w:val="20"/>
          <w:szCs w:val="20"/>
        </w:rPr>
        <w:t>RESPONSIBILITIES: -</w:t>
      </w:r>
    </w:p>
    <w:p w14:paraId="212FFDA3" w14:textId="77777777" w:rsidR="5798A51F" w:rsidRDefault="5798A51F" w:rsidP="5798A51F">
      <w:pPr>
        <w:ind w:right="29"/>
        <w:rPr>
          <w:rFonts w:ascii="Tahoma" w:hAnsi="Tahoma" w:cs="Tahoma"/>
          <w:b/>
          <w:bCs/>
          <w:color w:val="333333"/>
          <w:sz w:val="20"/>
          <w:szCs w:val="20"/>
        </w:rPr>
      </w:pPr>
    </w:p>
    <w:p w14:paraId="40912CA2" w14:textId="1C32E826"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Design and development of UI.</w:t>
      </w:r>
    </w:p>
    <w:p w14:paraId="0711C4D9" w14:textId="77777777"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Development of common services and utility classes.</w:t>
      </w:r>
    </w:p>
    <w:p w14:paraId="0CA8250D" w14:textId="44AEF8FB"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Unit testing of all business components.</w:t>
      </w:r>
    </w:p>
    <w:p w14:paraId="4BCFED71" w14:textId="2360E46A" w:rsidR="123F20ED" w:rsidRDefault="1B1EF1E7" w:rsidP="123F20ED">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Review/testing of all front end and back end component.</w:t>
      </w:r>
    </w:p>
    <w:p w14:paraId="1EE80C54" w14:textId="234BE3A9"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Reviewing/Testing of all front-end &amp; back-end components.</w:t>
      </w:r>
    </w:p>
    <w:p w14:paraId="4EDB102F" w14:textId="1E379AE4"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All implementations are done following TDD.</w:t>
      </w:r>
    </w:p>
    <w:p w14:paraId="563DD732" w14:textId="1D75861D" w:rsidR="0034098C" w:rsidRDefault="0034098C" w:rsidP="0034098C">
      <w:pPr>
        <w:ind w:right="29"/>
        <w:rPr>
          <w:rFonts w:ascii="Tahoma" w:hAnsi="Tahoma" w:cs="Tahoma"/>
          <w:color w:val="000000" w:themeColor="text1"/>
          <w:sz w:val="20"/>
          <w:szCs w:val="20"/>
        </w:rPr>
      </w:pPr>
    </w:p>
    <w:p w14:paraId="40A6BE0F" w14:textId="57D60FC7" w:rsidR="0034098C" w:rsidRDefault="0034098C" w:rsidP="0034098C">
      <w:pPr>
        <w:ind w:right="29"/>
        <w:rPr>
          <w:rFonts w:ascii="Tahoma" w:hAnsi="Tahoma" w:cs="Tahoma"/>
          <w:color w:val="000000" w:themeColor="text1"/>
          <w:sz w:val="20"/>
          <w:szCs w:val="20"/>
        </w:rPr>
      </w:pPr>
    </w:p>
    <w:p w14:paraId="4A282653" w14:textId="77777777" w:rsidR="0034098C" w:rsidRDefault="0034098C" w:rsidP="0034098C">
      <w:pPr>
        <w:ind w:right="29"/>
        <w:rPr>
          <w:rFonts w:ascii="Tahoma" w:hAnsi="Tahoma" w:cs="Tahoma"/>
          <w:color w:val="000000" w:themeColor="text1"/>
          <w:sz w:val="20"/>
          <w:szCs w:val="20"/>
        </w:rPr>
      </w:pPr>
    </w:p>
    <w:p w14:paraId="0EF0570E" w14:textId="119B5B86" w:rsidR="1A1D0AC1" w:rsidRDefault="1A1D0AC1" w:rsidP="1A1D0AC1">
      <w:pPr>
        <w:ind w:right="29"/>
        <w:rPr>
          <w:rFonts w:ascii="Tahoma" w:hAnsi="Tahoma" w:cs="Tahoma"/>
          <w:color w:val="000000" w:themeColor="text1"/>
        </w:rPr>
      </w:pPr>
    </w:p>
    <w:p w14:paraId="3B069BBA" w14:textId="06028598" w:rsidR="5798A51F" w:rsidRDefault="5798A51F" w:rsidP="5798A51F">
      <w:pPr>
        <w:ind w:right="29"/>
        <w:rPr>
          <w:rFonts w:ascii="Tahoma" w:hAnsi="Tahoma" w:cs="Tahoma"/>
          <w:b/>
          <w:bCs/>
          <w:color w:val="333333"/>
        </w:rPr>
      </w:pPr>
    </w:p>
    <w:p w14:paraId="1F8A7CAF" w14:textId="37CF75AD" w:rsidR="5798A51F" w:rsidRDefault="5798A51F" w:rsidP="5798A51F">
      <w:pPr>
        <w:shd w:val="clear" w:color="auto" w:fill="D9D9D9" w:themeFill="background1" w:themeFillShade="D9"/>
        <w:tabs>
          <w:tab w:val="left" w:pos="1440"/>
        </w:tabs>
        <w:ind w:left="-540" w:right="-360"/>
        <w:rPr>
          <w:rFonts w:ascii="Tahoma" w:hAnsi="Tahoma" w:cs="Tahoma"/>
          <w:b/>
          <w:bCs/>
          <w:sz w:val="18"/>
          <w:szCs w:val="18"/>
        </w:rPr>
      </w:pPr>
      <w:r w:rsidRPr="5798A51F">
        <w:rPr>
          <w:rFonts w:ascii="Tahoma" w:hAnsi="Tahoma" w:cs="Tahoma"/>
          <w:b/>
          <w:bCs/>
          <w:sz w:val="18"/>
          <w:szCs w:val="18"/>
        </w:rPr>
        <w:t>CSA WEB - JUNE 2018 to MAY 2020</w:t>
      </w:r>
    </w:p>
    <w:p w14:paraId="1324C21A" w14:textId="77777777" w:rsidR="5798A51F" w:rsidRDefault="5798A51F" w:rsidP="5798A51F">
      <w:pPr>
        <w:ind w:right="29"/>
        <w:rPr>
          <w:rFonts w:ascii="Tahoma" w:hAnsi="Tahoma" w:cs="Tahoma"/>
          <w:b/>
          <w:bCs/>
          <w:color w:val="333333"/>
          <w:sz w:val="20"/>
          <w:szCs w:val="20"/>
        </w:rPr>
      </w:pPr>
      <w:r w:rsidRPr="5798A51F">
        <w:rPr>
          <w:rFonts w:ascii="Tahoma" w:hAnsi="Tahoma" w:cs="Tahoma"/>
          <w:b/>
          <w:bCs/>
          <w:color w:val="333333"/>
          <w:sz w:val="20"/>
          <w:szCs w:val="20"/>
        </w:rPr>
        <w:t xml:space="preserve"> </w:t>
      </w:r>
    </w:p>
    <w:p w14:paraId="79896171" w14:textId="381CBF83" w:rsidR="5798A51F" w:rsidRDefault="5798A51F" w:rsidP="5798A51F">
      <w:pPr>
        <w:pStyle w:val="BodyText"/>
        <w:spacing w:after="0"/>
        <w:rPr>
          <w:rStyle w:val="Strong"/>
          <w:rFonts w:ascii="Tahoma" w:hAnsi="Tahoma" w:cs="Tahoma"/>
          <w:b w:val="0"/>
          <w:bCs w:val="0"/>
          <w:sz w:val="20"/>
          <w:szCs w:val="20"/>
          <w:lang w:val="en-US"/>
        </w:rPr>
      </w:pPr>
      <w:r w:rsidRPr="5798A51F">
        <w:rPr>
          <w:rStyle w:val="Strong"/>
          <w:rFonts w:ascii="Tahoma" w:hAnsi="Tahoma" w:cs="Tahoma"/>
          <w:sz w:val="20"/>
          <w:szCs w:val="20"/>
        </w:rPr>
        <w:t>Team Size</w:t>
      </w:r>
      <w:r w:rsidRPr="5798A51F">
        <w:rPr>
          <w:rStyle w:val="Strong"/>
          <w:rFonts w:ascii="Tahoma" w:hAnsi="Tahoma" w:cs="Tahoma"/>
          <w:b w:val="0"/>
          <w:bCs w:val="0"/>
          <w:sz w:val="20"/>
          <w:szCs w:val="20"/>
        </w:rPr>
        <w:t xml:space="preserve"> </w:t>
      </w:r>
      <w:r>
        <w:tab/>
      </w:r>
      <w:r w:rsidRPr="5798A51F">
        <w:rPr>
          <w:rStyle w:val="Strong"/>
          <w:rFonts w:ascii="Tahoma" w:hAnsi="Tahoma" w:cs="Tahoma"/>
          <w:b w:val="0"/>
          <w:bCs w:val="0"/>
          <w:sz w:val="20"/>
          <w:szCs w:val="20"/>
        </w:rPr>
        <w:t xml:space="preserve">      </w:t>
      </w:r>
      <w:r>
        <w:tab/>
      </w:r>
      <w:r w:rsidRPr="5798A51F">
        <w:rPr>
          <w:rStyle w:val="Strong"/>
          <w:rFonts w:ascii="Tahoma" w:hAnsi="Tahoma" w:cs="Tahoma"/>
          <w:b w:val="0"/>
          <w:bCs w:val="0"/>
          <w:sz w:val="20"/>
          <w:szCs w:val="20"/>
        </w:rPr>
        <w:t>: 7</w:t>
      </w:r>
    </w:p>
    <w:p w14:paraId="43A2277D" w14:textId="77777777" w:rsidR="5798A51F" w:rsidRDefault="5798A51F" w:rsidP="5798A51F">
      <w:pPr>
        <w:pStyle w:val="BodyText"/>
        <w:spacing w:after="0"/>
        <w:ind w:left="720" w:hanging="720"/>
        <w:rPr>
          <w:rFonts w:ascii="Tahoma" w:hAnsi="Tahoma" w:cs="Tahoma"/>
          <w:b/>
          <w:bCs/>
          <w:sz w:val="20"/>
          <w:szCs w:val="20"/>
        </w:rPr>
      </w:pPr>
      <w:r w:rsidRPr="5798A51F">
        <w:rPr>
          <w:rStyle w:val="Strong"/>
          <w:rFonts w:ascii="Tahoma" w:hAnsi="Tahoma" w:cs="Tahoma"/>
          <w:sz w:val="20"/>
          <w:szCs w:val="20"/>
        </w:rPr>
        <w:t>Client</w:t>
      </w:r>
      <w:r>
        <w:tab/>
      </w:r>
      <w:r>
        <w:tab/>
      </w:r>
      <w:r>
        <w:tab/>
      </w:r>
      <w:r w:rsidRPr="5798A51F">
        <w:rPr>
          <w:rStyle w:val="Strong"/>
          <w:rFonts w:ascii="Tahoma" w:hAnsi="Tahoma" w:cs="Tahoma"/>
          <w:b w:val="0"/>
          <w:bCs w:val="0"/>
          <w:sz w:val="20"/>
          <w:szCs w:val="20"/>
        </w:rPr>
        <w:t>:</w:t>
      </w:r>
      <w:r w:rsidRPr="5798A51F">
        <w:rPr>
          <w:rFonts w:ascii="Tahoma" w:hAnsi="Tahoma" w:cs="Tahoma"/>
          <w:b/>
          <w:bCs/>
          <w:sz w:val="20"/>
          <w:szCs w:val="20"/>
          <w:lang w:val="en-US"/>
        </w:rPr>
        <w:t xml:space="preserve"> DISH Network</w:t>
      </w:r>
    </w:p>
    <w:p w14:paraId="22DAAA02" w14:textId="77777777" w:rsidR="5798A51F" w:rsidRDefault="5798A51F" w:rsidP="5798A51F">
      <w:pPr>
        <w:pStyle w:val="BodyText"/>
        <w:spacing w:after="0"/>
        <w:rPr>
          <w:rStyle w:val="Strong"/>
          <w:rFonts w:ascii="Tahoma" w:hAnsi="Tahoma" w:cs="Tahoma"/>
          <w:b w:val="0"/>
          <w:bCs w:val="0"/>
          <w:sz w:val="20"/>
          <w:szCs w:val="20"/>
          <w:lang w:val="en-IN"/>
        </w:rPr>
      </w:pPr>
      <w:r w:rsidRPr="5798A51F">
        <w:rPr>
          <w:rStyle w:val="Strong"/>
          <w:rFonts w:ascii="Tahoma" w:hAnsi="Tahoma" w:cs="Tahoma"/>
          <w:sz w:val="20"/>
          <w:szCs w:val="20"/>
        </w:rPr>
        <w:t>Location</w:t>
      </w:r>
      <w:r>
        <w:tab/>
      </w:r>
      <w:r>
        <w:tab/>
      </w:r>
      <w:r w:rsidRPr="5798A51F">
        <w:rPr>
          <w:rStyle w:val="Strong"/>
          <w:rFonts w:ascii="Tahoma" w:hAnsi="Tahoma" w:cs="Tahoma"/>
          <w:b w:val="0"/>
          <w:bCs w:val="0"/>
          <w:sz w:val="20"/>
          <w:szCs w:val="20"/>
        </w:rPr>
        <w:t>: Noida</w:t>
      </w:r>
    </w:p>
    <w:p w14:paraId="21DCD82D" w14:textId="31977ACB" w:rsidR="5798A51F" w:rsidRDefault="5798A51F" w:rsidP="5798A51F">
      <w:pPr>
        <w:pStyle w:val="BodyText"/>
        <w:spacing w:after="0"/>
        <w:rPr>
          <w:rStyle w:val="Strong"/>
          <w:rFonts w:ascii="Tahoma" w:hAnsi="Tahoma" w:cs="Tahoma"/>
          <w:b w:val="0"/>
          <w:bCs w:val="0"/>
          <w:sz w:val="20"/>
          <w:szCs w:val="20"/>
        </w:rPr>
      </w:pPr>
      <w:r w:rsidRPr="5798A51F">
        <w:rPr>
          <w:rStyle w:val="Strong"/>
          <w:rFonts w:ascii="Tahoma" w:hAnsi="Tahoma" w:cs="Tahoma"/>
          <w:sz w:val="20"/>
          <w:szCs w:val="20"/>
        </w:rPr>
        <w:t>Profile</w:t>
      </w:r>
      <w:r>
        <w:tab/>
      </w:r>
      <w:r>
        <w:tab/>
      </w:r>
      <w:r>
        <w:tab/>
      </w:r>
      <w:r w:rsidRPr="5798A51F">
        <w:rPr>
          <w:rStyle w:val="Strong"/>
          <w:rFonts w:ascii="Tahoma" w:hAnsi="Tahoma" w:cs="Tahoma"/>
          <w:b w:val="0"/>
          <w:bCs w:val="0"/>
          <w:sz w:val="20"/>
          <w:szCs w:val="20"/>
        </w:rPr>
        <w:t>: Senior Software Engineer</w:t>
      </w:r>
    </w:p>
    <w:p w14:paraId="2EA1043D" w14:textId="0126E943" w:rsidR="5798A51F" w:rsidRDefault="3250D7F0" w:rsidP="5798A51F">
      <w:pPr>
        <w:ind w:left="2160" w:hanging="2160"/>
        <w:jc w:val="both"/>
        <w:rPr>
          <w:rFonts w:ascii="Tahoma" w:eastAsia="MS Mincho" w:hAnsi="Tahoma" w:cs="Tahoma"/>
          <w:sz w:val="20"/>
          <w:szCs w:val="20"/>
        </w:rPr>
      </w:pPr>
      <w:r w:rsidRPr="3250D7F0">
        <w:rPr>
          <w:rFonts w:ascii="Tahoma" w:eastAsia="MS Mincho" w:hAnsi="Tahoma" w:cs="Tahoma"/>
          <w:b/>
          <w:bCs/>
          <w:sz w:val="20"/>
          <w:szCs w:val="20"/>
        </w:rPr>
        <w:t>Environment</w:t>
      </w:r>
      <w:r w:rsidR="5798A51F">
        <w:tab/>
      </w:r>
      <w:r w:rsidRPr="3250D7F0">
        <w:rPr>
          <w:rFonts w:ascii="Tahoma" w:eastAsia="MS Mincho" w:hAnsi="Tahoma" w:cs="Tahoma"/>
          <w:b/>
          <w:bCs/>
          <w:sz w:val="20"/>
          <w:szCs w:val="20"/>
        </w:rPr>
        <w:t xml:space="preserve">: </w:t>
      </w:r>
      <w:r w:rsidRPr="3250D7F0">
        <w:rPr>
          <w:rFonts w:ascii="Tahoma" w:eastAsia="MS Mincho" w:hAnsi="Tahoma" w:cs="Tahoma"/>
          <w:color w:val="000000" w:themeColor="text1"/>
          <w:sz w:val="20"/>
          <w:szCs w:val="20"/>
        </w:rPr>
        <w:t>Java, Spring boot, Eclipse, JDK 1.8,</w:t>
      </w:r>
      <w:r w:rsidRPr="3250D7F0">
        <w:rPr>
          <w:rFonts w:ascii="Tahoma" w:eastAsia="MS Mincho" w:hAnsi="Tahoma" w:cs="Tahoma"/>
          <w:sz w:val="20"/>
          <w:szCs w:val="20"/>
        </w:rPr>
        <w:t xml:space="preserve"> Gradle,</w:t>
      </w:r>
      <w:r w:rsidRPr="3250D7F0">
        <w:rPr>
          <w:rFonts w:ascii="Tahoma" w:hAnsi="Tahoma" w:cs="Tahoma"/>
          <w:b/>
          <w:bCs/>
          <w:color w:val="333333"/>
          <w:sz w:val="20"/>
          <w:szCs w:val="20"/>
        </w:rPr>
        <w:t xml:space="preserve"> </w:t>
      </w:r>
      <w:r w:rsidRPr="3250D7F0">
        <w:rPr>
          <w:rFonts w:ascii="Tahoma" w:eastAsia="MS Mincho" w:hAnsi="Tahoma" w:cs="Tahoma"/>
          <w:color w:val="000000" w:themeColor="text1"/>
          <w:sz w:val="20"/>
          <w:szCs w:val="20"/>
        </w:rPr>
        <w:t>ReactJS.</w:t>
      </w:r>
    </w:p>
    <w:p w14:paraId="2944D967" w14:textId="77777777" w:rsidR="5798A51F" w:rsidRDefault="5798A51F" w:rsidP="5798A51F">
      <w:pPr>
        <w:ind w:right="29"/>
        <w:rPr>
          <w:rFonts w:ascii="Tahoma" w:hAnsi="Tahoma" w:cs="Tahoma"/>
          <w:b/>
          <w:bCs/>
          <w:color w:val="333333"/>
          <w:sz w:val="20"/>
          <w:szCs w:val="20"/>
        </w:rPr>
      </w:pPr>
      <w:r w:rsidRPr="5798A51F">
        <w:rPr>
          <w:rFonts w:ascii="Tahoma" w:hAnsi="Tahoma" w:cs="Tahoma"/>
          <w:b/>
          <w:bCs/>
          <w:color w:val="333333"/>
          <w:sz w:val="20"/>
          <w:szCs w:val="20"/>
        </w:rPr>
        <w:t xml:space="preserve">   </w:t>
      </w:r>
    </w:p>
    <w:p w14:paraId="53C2EB79" w14:textId="015B8FDF" w:rsidR="5798A51F" w:rsidRDefault="123F20ED" w:rsidP="5798A51F">
      <w:pPr>
        <w:rPr>
          <w:rFonts w:ascii="Segoe UI" w:hAnsi="Segoe UI" w:cs="Segoe UI"/>
          <w:color w:val="000000" w:themeColor="text1"/>
          <w:sz w:val="20"/>
          <w:szCs w:val="20"/>
        </w:rPr>
      </w:pPr>
      <w:r w:rsidRPr="123F20ED">
        <w:rPr>
          <w:rStyle w:val="Strong"/>
          <w:rFonts w:ascii="Tahoma" w:hAnsi="Tahoma" w:cs="Tahoma"/>
          <w:sz w:val="20"/>
          <w:szCs w:val="20"/>
        </w:rPr>
        <w:t xml:space="preserve">Description: </w:t>
      </w:r>
      <w:r w:rsidRPr="123F20ED">
        <w:rPr>
          <w:rFonts w:ascii="Tahoma" w:hAnsi="Tahoma" w:cs="Tahoma"/>
          <w:color w:val="000000" w:themeColor="text1"/>
          <w:sz w:val="20"/>
          <w:szCs w:val="20"/>
        </w:rPr>
        <w:t>CSA Web is used by end users of Dish Networks, Customer can buy TV channels, select programming, tv channels based on preferences and Internet through this application. After the selection of programming, Internet and TV user’s details validated and qualified against some APIs that work using SSN and DOB details and becomes eligible for the tv and internet connections.</w:t>
      </w:r>
    </w:p>
    <w:p w14:paraId="1084D78A" w14:textId="3C0FE07E" w:rsidR="1A1D0AC1" w:rsidRDefault="1A1D0AC1" w:rsidP="1A1D0AC1">
      <w:pPr>
        <w:rPr>
          <w:rFonts w:ascii="Tahoma" w:hAnsi="Tahoma" w:cs="Tahoma"/>
          <w:color w:val="000000" w:themeColor="text1"/>
        </w:rPr>
      </w:pPr>
    </w:p>
    <w:p w14:paraId="3D18D703" w14:textId="36642861" w:rsidR="5798A51F" w:rsidRDefault="3250D7F0" w:rsidP="3250D7F0">
      <w:pPr>
        <w:rPr>
          <w:rFonts w:ascii="Tahoma" w:hAnsi="Tahoma" w:cs="Tahoma"/>
          <w:b/>
          <w:bCs/>
          <w:color w:val="000000" w:themeColor="text1"/>
          <w:sz w:val="20"/>
          <w:szCs w:val="20"/>
        </w:rPr>
      </w:pPr>
      <w:r w:rsidRPr="3250D7F0">
        <w:rPr>
          <w:rFonts w:ascii="Tahoma" w:hAnsi="Tahoma" w:cs="Tahoma"/>
          <w:b/>
          <w:bCs/>
          <w:color w:val="000000" w:themeColor="text1"/>
          <w:sz w:val="20"/>
          <w:szCs w:val="20"/>
        </w:rPr>
        <w:t>RESPONSIBILITIES: -</w:t>
      </w:r>
    </w:p>
    <w:p w14:paraId="665C481E" w14:textId="77777777" w:rsidR="5798A51F" w:rsidRDefault="5798A51F" w:rsidP="5798A51F">
      <w:pPr>
        <w:ind w:right="29"/>
        <w:rPr>
          <w:rFonts w:ascii="Tahoma" w:hAnsi="Tahoma" w:cs="Tahoma"/>
          <w:b/>
          <w:bCs/>
          <w:color w:val="333333"/>
          <w:sz w:val="20"/>
          <w:szCs w:val="20"/>
        </w:rPr>
      </w:pPr>
    </w:p>
    <w:p w14:paraId="54E78546" w14:textId="77777777"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Proposed design and implemented Job component which combines data fields from multiple job groups and can be used across the system.</w:t>
      </w:r>
    </w:p>
    <w:p w14:paraId="2BCFEEC5" w14:textId="77777777"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Design and development of UI.</w:t>
      </w:r>
    </w:p>
    <w:p w14:paraId="1404F7FE" w14:textId="77777777"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Development of common services and utility classes.</w:t>
      </w:r>
    </w:p>
    <w:p w14:paraId="498A6B69" w14:textId="77777777"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Unit testing of all business components together.</w:t>
      </w:r>
    </w:p>
    <w:p w14:paraId="12B5CDA1" w14:textId="048410DE" w:rsidR="5798A51F" w:rsidRDefault="1B1EF1E7" w:rsidP="5798A51F">
      <w:pPr>
        <w:numPr>
          <w:ilvl w:val="0"/>
          <w:numId w:val="14"/>
        </w:numPr>
        <w:ind w:right="29"/>
        <w:rPr>
          <w:rFonts w:ascii="Tahoma" w:hAnsi="Tahoma" w:cs="Tahoma"/>
          <w:color w:val="000000" w:themeColor="text1"/>
          <w:sz w:val="20"/>
          <w:szCs w:val="20"/>
        </w:rPr>
      </w:pPr>
      <w:r w:rsidRPr="1B1EF1E7">
        <w:rPr>
          <w:rFonts w:ascii="Tahoma" w:hAnsi="Tahoma" w:cs="Tahoma"/>
          <w:color w:val="000000" w:themeColor="text1"/>
          <w:sz w:val="20"/>
          <w:szCs w:val="20"/>
        </w:rPr>
        <w:t>Reviewing/Testing of all front-end &amp; back-end components.</w:t>
      </w:r>
    </w:p>
    <w:p w14:paraId="2AB2A7D3" w14:textId="45D7748E" w:rsidR="3250D7F0" w:rsidRPr="0034098C" w:rsidRDefault="1B1EF1E7" w:rsidP="3250D7F0">
      <w:pPr>
        <w:numPr>
          <w:ilvl w:val="0"/>
          <w:numId w:val="14"/>
        </w:numPr>
        <w:spacing w:line="259" w:lineRule="auto"/>
        <w:ind w:right="29"/>
        <w:rPr>
          <w:rFonts w:ascii="Tahoma" w:eastAsia="Tahoma" w:hAnsi="Tahoma" w:cs="Tahoma"/>
          <w:color w:val="000000" w:themeColor="text1"/>
        </w:rPr>
      </w:pPr>
      <w:r w:rsidRPr="1B1EF1E7">
        <w:rPr>
          <w:rFonts w:ascii="Tahoma" w:hAnsi="Tahoma" w:cs="Tahoma"/>
          <w:color w:val="000000" w:themeColor="text1"/>
          <w:sz w:val="20"/>
          <w:szCs w:val="20"/>
        </w:rPr>
        <w:t>Fixed Production issues.</w:t>
      </w:r>
    </w:p>
    <w:p w14:paraId="095798E1" w14:textId="5D082BF2" w:rsidR="3250D7F0" w:rsidRDefault="3250D7F0" w:rsidP="3250D7F0">
      <w:pPr>
        <w:spacing w:line="259" w:lineRule="auto"/>
        <w:ind w:right="29"/>
        <w:rPr>
          <w:rFonts w:ascii="Tahoma" w:eastAsia="Tahoma" w:hAnsi="Tahoma" w:cs="Tahoma"/>
          <w:color w:val="000000" w:themeColor="text1"/>
        </w:rPr>
      </w:pPr>
    </w:p>
    <w:p w14:paraId="19D9AC7B" w14:textId="6B0101EE" w:rsidR="5798A51F" w:rsidRDefault="5798A51F" w:rsidP="5798A51F">
      <w:pPr>
        <w:ind w:right="29"/>
        <w:rPr>
          <w:rFonts w:ascii="Tahoma" w:hAnsi="Tahoma" w:cs="Tahoma"/>
          <w:b/>
          <w:bCs/>
          <w:color w:val="333333"/>
        </w:rPr>
      </w:pPr>
    </w:p>
    <w:p w14:paraId="775D4926" w14:textId="4BB16F11" w:rsidR="00524AD2" w:rsidRPr="00524AD2" w:rsidRDefault="5798A51F" w:rsidP="5798A51F">
      <w:pPr>
        <w:shd w:val="clear" w:color="auto" w:fill="D9D9D9" w:themeFill="background1" w:themeFillShade="D9"/>
        <w:tabs>
          <w:tab w:val="left" w:pos="1440"/>
        </w:tabs>
        <w:ind w:left="-540" w:right="-360"/>
        <w:rPr>
          <w:rFonts w:ascii="Tahoma" w:hAnsi="Tahoma" w:cs="Tahoma"/>
          <w:b/>
          <w:bCs/>
          <w:sz w:val="18"/>
          <w:szCs w:val="18"/>
        </w:rPr>
      </w:pPr>
      <w:r w:rsidRPr="5798A51F">
        <w:rPr>
          <w:rFonts w:ascii="Tahoma" w:hAnsi="Tahoma" w:cs="Tahoma"/>
          <w:b/>
          <w:bCs/>
          <w:sz w:val="18"/>
          <w:szCs w:val="18"/>
        </w:rPr>
        <w:t>TECHPORTAL - MAR 2015 to JUNE 2018</w:t>
      </w:r>
    </w:p>
    <w:p w14:paraId="29D6B04F" w14:textId="77777777" w:rsidR="00524AD2" w:rsidRDefault="00524AD2" w:rsidP="00524AD2">
      <w:pPr>
        <w:ind w:right="29"/>
        <w:rPr>
          <w:rFonts w:ascii="Tahoma" w:hAnsi="Tahoma" w:cs="Tahoma"/>
          <w:b/>
          <w:bCs/>
          <w:color w:val="333333"/>
          <w:sz w:val="20"/>
          <w:szCs w:val="20"/>
        </w:rPr>
      </w:pPr>
      <w:r w:rsidRPr="00524AD2">
        <w:rPr>
          <w:rFonts w:ascii="Tahoma" w:hAnsi="Tahoma" w:cs="Tahoma"/>
          <w:b/>
          <w:bCs/>
          <w:color w:val="333333"/>
          <w:sz w:val="20"/>
          <w:szCs w:val="20"/>
        </w:rPr>
        <w:t xml:space="preserve"> </w:t>
      </w:r>
    </w:p>
    <w:p w14:paraId="5993EEE1" w14:textId="77777777" w:rsidR="00524AD2" w:rsidRDefault="00524AD2" w:rsidP="00524AD2">
      <w:pPr>
        <w:pStyle w:val="BodyText"/>
        <w:spacing w:after="0"/>
        <w:rPr>
          <w:rStyle w:val="Strong"/>
          <w:rFonts w:ascii="Tahoma" w:hAnsi="Tahoma" w:cs="Tahoma"/>
          <w:b w:val="0"/>
          <w:sz w:val="20"/>
          <w:szCs w:val="20"/>
          <w:lang w:val="en-US"/>
        </w:rPr>
      </w:pPr>
      <w:r>
        <w:rPr>
          <w:rStyle w:val="Strong"/>
          <w:rFonts w:ascii="Tahoma" w:hAnsi="Tahoma" w:cs="Tahoma"/>
          <w:sz w:val="20"/>
          <w:szCs w:val="20"/>
        </w:rPr>
        <w:t>Team Size</w:t>
      </w:r>
      <w:r>
        <w:rPr>
          <w:rStyle w:val="Strong"/>
          <w:rFonts w:ascii="Tahoma" w:hAnsi="Tahoma" w:cs="Tahoma"/>
          <w:b w:val="0"/>
          <w:sz w:val="20"/>
          <w:szCs w:val="20"/>
        </w:rPr>
        <w:t xml:space="preserve"> </w:t>
      </w:r>
      <w:r>
        <w:rPr>
          <w:rStyle w:val="Strong"/>
          <w:rFonts w:ascii="Tahoma" w:hAnsi="Tahoma" w:cs="Tahoma"/>
          <w:b w:val="0"/>
          <w:sz w:val="20"/>
          <w:szCs w:val="20"/>
        </w:rPr>
        <w:tab/>
        <w:t xml:space="preserve">      </w:t>
      </w:r>
      <w:r>
        <w:rPr>
          <w:rStyle w:val="Strong"/>
          <w:rFonts w:ascii="Tahoma" w:hAnsi="Tahoma" w:cs="Tahoma"/>
          <w:b w:val="0"/>
          <w:sz w:val="20"/>
          <w:szCs w:val="20"/>
        </w:rPr>
        <w:tab/>
        <w:t xml:space="preserve">: </w:t>
      </w:r>
      <w:r w:rsidR="00DA7AD6">
        <w:rPr>
          <w:rStyle w:val="Strong"/>
          <w:rFonts w:ascii="Tahoma" w:hAnsi="Tahoma" w:cs="Tahoma"/>
          <w:b w:val="0"/>
          <w:sz w:val="20"/>
          <w:szCs w:val="20"/>
          <w:lang w:val="en-US"/>
        </w:rPr>
        <w:t>6</w:t>
      </w:r>
    </w:p>
    <w:p w14:paraId="172B9DB1" w14:textId="77777777" w:rsidR="00524AD2" w:rsidRDefault="00524AD2" w:rsidP="00524AD2">
      <w:pPr>
        <w:pStyle w:val="BodyText"/>
        <w:spacing w:after="0"/>
        <w:ind w:left="720" w:hanging="720"/>
        <w:rPr>
          <w:rFonts w:ascii="Tahoma" w:hAnsi="Tahoma" w:cs="Tahoma"/>
          <w:b/>
          <w:bCs/>
          <w:sz w:val="20"/>
          <w:szCs w:val="20"/>
        </w:rPr>
      </w:pPr>
      <w:r>
        <w:rPr>
          <w:rStyle w:val="Strong"/>
          <w:rFonts w:ascii="Tahoma" w:hAnsi="Tahoma" w:cs="Tahoma"/>
          <w:bCs w:val="0"/>
          <w:sz w:val="20"/>
          <w:szCs w:val="20"/>
        </w:rPr>
        <w:t>Client</w:t>
      </w:r>
      <w:r>
        <w:rPr>
          <w:rStyle w:val="Strong"/>
          <w:rFonts w:ascii="Tahoma" w:hAnsi="Tahoma" w:cs="Tahoma"/>
          <w:b w:val="0"/>
          <w:sz w:val="20"/>
          <w:szCs w:val="20"/>
        </w:rPr>
        <w:tab/>
      </w:r>
      <w:r>
        <w:rPr>
          <w:rStyle w:val="Strong"/>
          <w:rFonts w:ascii="Tahoma" w:hAnsi="Tahoma" w:cs="Tahoma"/>
          <w:b w:val="0"/>
          <w:sz w:val="20"/>
          <w:szCs w:val="20"/>
        </w:rPr>
        <w:tab/>
      </w:r>
      <w:r>
        <w:rPr>
          <w:rStyle w:val="Strong"/>
          <w:rFonts w:ascii="Tahoma" w:hAnsi="Tahoma" w:cs="Tahoma"/>
          <w:b w:val="0"/>
          <w:sz w:val="20"/>
          <w:szCs w:val="20"/>
        </w:rPr>
        <w:tab/>
        <w:t>:</w:t>
      </w:r>
      <w:r w:rsidR="006F7269">
        <w:rPr>
          <w:rFonts w:ascii="Tahoma" w:hAnsi="Tahoma" w:cs="Tahoma"/>
          <w:b/>
          <w:bCs/>
          <w:sz w:val="20"/>
          <w:szCs w:val="20"/>
          <w:lang w:val="en-US"/>
        </w:rPr>
        <w:t xml:space="preserve"> </w:t>
      </w:r>
      <w:r w:rsidR="00482344">
        <w:rPr>
          <w:rFonts w:ascii="Tahoma" w:hAnsi="Tahoma" w:cs="Tahoma"/>
          <w:b/>
          <w:bCs/>
          <w:sz w:val="20"/>
          <w:szCs w:val="20"/>
          <w:lang w:val="en-US"/>
        </w:rPr>
        <w:t>DISH</w:t>
      </w:r>
      <w:r w:rsidR="006F7269">
        <w:rPr>
          <w:rFonts w:ascii="Tahoma" w:hAnsi="Tahoma" w:cs="Tahoma"/>
          <w:b/>
          <w:bCs/>
          <w:sz w:val="20"/>
          <w:szCs w:val="20"/>
          <w:lang w:val="en-US"/>
        </w:rPr>
        <w:t xml:space="preserve"> Network</w:t>
      </w:r>
    </w:p>
    <w:p w14:paraId="6A62B9A7" w14:textId="77777777" w:rsidR="00524AD2" w:rsidRPr="00DA7AD6" w:rsidRDefault="00524AD2" w:rsidP="00524AD2">
      <w:pPr>
        <w:pStyle w:val="BodyText"/>
        <w:spacing w:after="0"/>
        <w:rPr>
          <w:rStyle w:val="Strong"/>
          <w:rFonts w:ascii="Tahoma" w:hAnsi="Tahoma" w:cs="Tahoma"/>
          <w:b w:val="0"/>
          <w:sz w:val="20"/>
          <w:szCs w:val="20"/>
          <w:lang w:val="en-IN"/>
        </w:rPr>
      </w:pPr>
      <w:r>
        <w:rPr>
          <w:rStyle w:val="Strong"/>
          <w:rFonts w:ascii="Tahoma" w:hAnsi="Tahoma" w:cs="Tahoma"/>
          <w:sz w:val="20"/>
          <w:szCs w:val="20"/>
        </w:rPr>
        <w:t>Location</w:t>
      </w:r>
      <w:r>
        <w:rPr>
          <w:rStyle w:val="Strong"/>
          <w:rFonts w:ascii="Tahoma" w:hAnsi="Tahoma" w:cs="Tahoma"/>
          <w:sz w:val="20"/>
          <w:szCs w:val="20"/>
        </w:rPr>
        <w:tab/>
      </w:r>
      <w:r>
        <w:rPr>
          <w:rStyle w:val="Strong"/>
          <w:rFonts w:ascii="Tahoma" w:hAnsi="Tahoma" w:cs="Tahoma"/>
          <w:b w:val="0"/>
          <w:sz w:val="20"/>
          <w:szCs w:val="20"/>
        </w:rPr>
        <w:tab/>
        <w:t>: Noida</w:t>
      </w:r>
    </w:p>
    <w:p w14:paraId="64C2407D" w14:textId="77777777" w:rsidR="00524AD2" w:rsidRDefault="00524AD2" w:rsidP="00524AD2">
      <w:pPr>
        <w:pStyle w:val="BodyText"/>
        <w:spacing w:after="0"/>
        <w:rPr>
          <w:rStyle w:val="Strong"/>
          <w:rFonts w:ascii="Tahoma" w:hAnsi="Tahoma" w:cs="Tahoma"/>
          <w:b w:val="0"/>
          <w:sz w:val="20"/>
          <w:szCs w:val="20"/>
        </w:rPr>
      </w:pPr>
      <w:r>
        <w:rPr>
          <w:rStyle w:val="Strong"/>
          <w:rFonts w:ascii="Tahoma" w:hAnsi="Tahoma" w:cs="Tahoma"/>
          <w:sz w:val="20"/>
          <w:szCs w:val="20"/>
        </w:rPr>
        <w:t>Profile</w:t>
      </w:r>
      <w:r>
        <w:rPr>
          <w:rStyle w:val="Strong"/>
          <w:rFonts w:ascii="Tahoma" w:hAnsi="Tahoma" w:cs="Tahoma"/>
          <w:b w:val="0"/>
          <w:sz w:val="20"/>
          <w:szCs w:val="20"/>
        </w:rPr>
        <w:tab/>
      </w:r>
      <w:r>
        <w:rPr>
          <w:rStyle w:val="Strong"/>
          <w:rFonts w:ascii="Tahoma" w:hAnsi="Tahoma" w:cs="Tahoma"/>
          <w:b w:val="0"/>
          <w:sz w:val="20"/>
          <w:szCs w:val="20"/>
        </w:rPr>
        <w:tab/>
      </w:r>
      <w:r>
        <w:rPr>
          <w:rStyle w:val="Strong"/>
          <w:rFonts w:ascii="Tahoma" w:hAnsi="Tahoma" w:cs="Tahoma"/>
          <w:b w:val="0"/>
          <w:sz w:val="20"/>
          <w:szCs w:val="20"/>
        </w:rPr>
        <w:tab/>
        <w:t>: Software Engineer</w:t>
      </w:r>
    </w:p>
    <w:p w14:paraId="0F8E9BFC" w14:textId="2F41DDBD" w:rsidR="00524AD2" w:rsidRDefault="1A1D0AC1" w:rsidP="00524AD2">
      <w:pPr>
        <w:ind w:left="2160" w:hanging="2160"/>
        <w:jc w:val="both"/>
        <w:rPr>
          <w:rFonts w:ascii="Tahoma" w:eastAsia="MS Mincho" w:hAnsi="Tahoma" w:cs="Tahoma"/>
          <w:sz w:val="20"/>
          <w:szCs w:val="20"/>
        </w:rPr>
      </w:pPr>
      <w:r w:rsidRPr="1A1D0AC1">
        <w:rPr>
          <w:rFonts w:ascii="Tahoma" w:eastAsia="MS Mincho" w:hAnsi="Tahoma" w:cs="Tahoma"/>
          <w:b/>
          <w:bCs/>
          <w:sz w:val="20"/>
          <w:szCs w:val="20"/>
        </w:rPr>
        <w:t>Environment</w:t>
      </w:r>
      <w:r w:rsidR="00524AD2">
        <w:tab/>
      </w:r>
      <w:r w:rsidRPr="1A1D0AC1">
        <w:rPr>
          <w:rFonts w:ascii="Tahoma" w:eastAsia="MS Mincho" w:hAnsi="Tahoma" w:cs="Tahoma"/>
          <w:b/>
          <w:bCs/>
          <w:sz w:val="20"/>
          <w:szCs w:val="20"/>
        </w:rPr>
        <w:t xml:space="preserve">: </w:t>
      </w:r>
      <w:r w:rsidRPr="1A1D0AC1">
        <w:rPr>
          <w:rFonts w:ascii="Tahoma" w:eastAsia="MS Mincho" w:hAnsi="Tahoma" w:cs="Tahoma"/>
          <w:color w:val="000000" w:themeColor="text1"/>
          <w:sz w:val="20"/>
          <w:szCs w:val="20"/>
        </w:rPr>
        <w:t>Java, Spring, Eclipse, JDK 1.7,</w:t>
      </w:r>
      <w:r w:rsidRPr="1A1D0AC1">
        <w:rPr>
          <w:rFonts w:ascii="Tahoma" w:eastAsia="MS Mincho" w:hAnsi="Tahoma" w:cs="Tahoma"/>
          <w:sz w:val="20"/>
          <w:szCs w:val="20"/>
        </w:rPr>
        <w:t xml:space="preserve"> Maven,</w:t>
      </w:r>
      <w:r w:rsidRPr="1A1D0AC1">
        <w:rPr>
          <w:rFonts w:ascii="Tahoma" w:hAnsi="Tahoma" w:cs="Tahoma"/>
          <w:b/>
          <w:bCs/>
          <w:color w:val="333333"/>
          <w:sz w:val="20"/>
          <w:szCs w:val="20"/>
        </w:rPr>
        <w:t xml:space="preserve"> </w:t>
      </w:r>
      <w:r w:rsidRPr="1A1D0AC1">
        <w:rPr>
          <w:rFonts w:ascii="Tahoma" w:eastAsia="MS Mincho" w:hAnsi="Tahoma" w:cs="Tahoma"/>
          <w:color w:val="000000" w:themeColor="text1"/>
          <w:sz w:val="20"/>
          <w:szCs w:val="20"/>
        </w:rPr>
        <w:t>Eh cache.</w:t>
      </w:r>
    </w:p>
    <w:p w14:paraId="54F9AE05" w14:textId="77777777" w:rsidR="00524AD2" w:rsidRPr="00524AD2" w:rsidRDefault="00524AD2" w:rsidP="00524AD2">
      <w:pPr>
        <w:ind w:right="29"/>
        <w:rPr>
          <w:rFonts w:ascii="Tahoma" w:hAnsi="Tahoma" w:cs="Tahoma"/>
          <w:b/>
          <w:bCs/>
          <w:color w:val="333333"/>
          <w:sz w:val="20"/>
          <w:szCs w:val="20"/>
        </w:rPr>
      </w:pPr>
      <w:r w:rsidRPr="00524AD2">
        <w:rPr>
          <w:rFonts w:ascii="Tahoma" w:hAnsi="Tahoma" w:cs="Tahoma"/>
          <w:b/>
          <w:bCs/>
          <w:color w:val="333333"/>
          <w:sz w:val="20"/>
          <w:szCs w:val="20"/>
        </w:rPr>
        <w:t xml:space="preserve">   </w:t>
      </w:r>
    </w:p>
    <w:p w14:paraId="56A02AA1" w14:textId="07CCBB39" w:rsidR="00326345" w:rsidRPr="005C3CE4" w:rsidRDefault="123F20ED" w:rsidP="005C3CE4">
      <w:pPr>
        <w:autoSpaceDE w:val="0"/>
        <w:autoSpaceDN w:val="0"/>
        <w:rPr>
          <w:rFonts w:ascii="Segoe UI" w:hAnsi="Segoe UI" w:cs="Segoe UI"/>
          <w:color w:val="000000"/>
          <w:sz w:val="20"/>
          <w:szCs w:val="20"/>
        </w:rPr>
      </w:pPr>
      <w:r w:rsidRPr="123F20ED">
        <w:rPr>
          <w:rStyle w:val="Strong"/>
          <w:rFonts w:ascii="Tahoma" w:hAnsi="Tahoma" w:cs="Tahoma"/>
          <w:sz w:val="20"/>
          <w:szCs w:val="20"/>
        </w:rPr>
        <w:t xml:space="preserve">Description: </w:t>
      </w:r>
      <w:r w:rsidRPr="123F20ED">
        <w:rPr>
          <w:rFonts w:ascii="Tahoma" w:hAnsi="Tahoma" w:cs="Tahoma"/>
          <w:color w:val="000000" w:themeColor="text1"/>
          <w:sz w:val="20"/>
          <w:szCs w:val="20"/>
        </w:rPr>
        <w:t>TechPortal has two modules Admin and User tool. Dish's business team uses Admin tool to create data like Receivers, Flows, steps etc. and User Tool is used by Dish's customer care agent. The agent selects the device available on customer account and follows the steps and flow according to the symptom occur on customer's device to troubleshoot the issue.</w:t>
      </w:r>
    </w:p>
    <w:p w14:paraId="60061E4C" w14:textId="77777777" w:rsidR="00524AD2" w:rsidRPr="00524AD2" w:rsidRDefault="00524AD2" w:rsidP="00326345">
      <w:pPr>
        <w:rPr>
          <w:rFonts w:ascii="Tahoma" w:hAnsi="Tahoma" w:cs="Tahoma"/>
          <w:b/>
          <w:bCs/>
          <w:color w:val="333333"/>
          <w:sz w:val="20"/>
          <w:szCs w:val="20"/>
        </w:rPr>
      </w:pPr>
    </w:p>
    <w:p w14:paraId="3C2E41F8" w14:textId="725C5214" w:rsidR="00524AD2" w:rsidRDefault="1A1D0AC1" w:rsidP="1A1D0AC1">
      <w:pPr>
        <w:ind w:right="29"/>
        <w:rPr>
          <w:rFonts w:ascii="Tahoma" w:hAnsi="Tahoma" w:cs="Tahoma"/>
          <w:b/>
          <w:bCs/>
          <w:color w:val="000000"/>
          <w:sz w:val="20"/>
          <w:szCs w:val="20"/>
        </w:rPr>
      </w:pPr>
      <w:r w:rsidRPr="1A1D0AC1">
        <w:rPr>
          <w:rFonts w:ascii="Tahoma" w:hAnsi="Tahoma" w:cs="Tahoma"/>
          <w:b/>
          <w:bCs/>
          <w:color w:val="000000" w:themeColor="text1"/>
          <w:sz w:val="20"/>
          <w:szCs w:val="20"/>
        </w:rPr>
        <w:t>RESPONSIBILITIES: -</w:t>
      </w:r>
    </w:p>
    <w:p w14:paraId="44EAFD9C" w14:textId="77777777" w:rsidR="00524AD2" w:rsidRPr="00524AD2" w:rsidRDefault="00524AD2" w:rsidP="00524AD2">
      <w:pPr>
        <w:ind w:right="29"/>
        <w:rPr>
          <w:rFonts w:ascii="Tahoma" w:hAnsi="Tahoma" w:cs="Tahoma"/>
          <w:b/>
          <w:bCs/>
          <w:color w:val="333333"/>
          <w:sz w:val="20"/>
          <w:szCs w:val="20"/>
        </w:rPr>
      </w:pPr>
    </w:p>
    <w:p w14:paraId="3283CAAF" w14:textId="77777777" w:rsidR="00524AD2" w:rsidRDefault="1B1EF1E7" w:rsidP="00524AD2">
      <w:pPr>
        <w:numPr>
          <w:ilvl w:val="0"/>
          <w:numId w:val="14"/>
        </w:numPr>
        <w:ind w:right="29"/>
        <w:rPr>
          <w:rFonts w:ascii="Tahoma" w:hAnsi="Tahoma" w:cs="Tahoma"/>
          <w:color w:val="000000"/>
          <w:sz w:val="20"/>
          <w:szCs w:val="20"/>
        </w:rPr>
      </w:pPr>
      <w:r w:rsidRPr="1B1EF1E7">
        <w:rPr>
          <w:rFonts w:ascii="Tahoma" w:hAnsi="Tahoma" w:cs="Tahoma"/>
          <w:color w:val="000000" w:themeColor="text1"/>
          <w:sz w:val="20"/>
          <w:szCs w:val="20"/>
        </w:rPr>
        <w:t>Proposed design and implemented Job component which combines data fields from multiple job groups and can be used across the system.</w:t>
      </w:r>
    </w:p>
    <w:p w14:paraId="20BCB1D8" w14:textId="77777777" w:rsidR="005C3CE4" w:rsidRPr="00C40CA3" w:rsidRDefault="1B1EF1E7" w:rsidP="005C3CE4">
      <w:pPr>
        <w:numPr>
          <w:ilvl w:val="0"/>
          <w:numId w:val="14"/>
        </w:numPr>
        <w:ind w:right="29"/>
        <w:rPr>
          <w:rFonts w:ascii="Tahoma" w:hAnsi="Tahoma" w:cs="Tahoma"/>
          <w:color w:val="000000"/>
          <w:sz w:val="20"/>
          <w:szCs w:val="20"/>
        </w:rPr>
      </w:pPr>
      <w:r w:rsidRPr="1B1EF1E7">
        <w:rPr>
          <w:rFonts w:ascii="Tahoma" w:hAnsi="Tahoma" w:cs="Tahoma"/>
          <w:color w:val="000000" w:themeColor="text1"/>
          <w:sz w:val="20"/>
          <w:szCs w:val="20"/>
        </w:rPr>
        <w:t>Design and development of UI.</w:t>
      </w:r>
    </w:p>
    <w:p w14:paraId="11DF1092" w14:textId="77777777" w:rsidR="005C3CE4" w:rsidRDefault="1B1EF1E7" w:rsidP="005C3CE4">
      <w:pPr>
        <w:numPr>
          <w:ilvl w:val="0"/>
          <w:numId w:val="14"/>
        </w:numPr>
        <w:ind w:right="29"/>
        <w:rPr>
          <w:rFonts w:ascii="Tahoma" w:hAnsi="Tahoma" w:cs="Tahoma"/>
          <w:color w:val="000000"/>
          <w:sz w:val="20"/>
          <w:szCs w:val="20"/>
        </w:rPr>
      </w:pPr>
      <w:r w:rsidRPr="1B1EF1E7">
        <w:rPr>
          <w:rFonts w:ascii="Tahoma" w:hAnsi="Tahoma" w:cs="Tahoma"/>
          <w:color w:val="000000" w:themeColor="text1"/>
          <w:sz w:val="20"/>
          <w:szCs w:val="20"/>
        </w:rPr>
        <w:t>Development of common services and utility classes.</w:t>
      </w:r>
    </w:p>
    <w:p w14:paraId="6518BA3B" w14:textId="77777777" w:rsidR="005C3CE4" w:rsidRDefault="1B1EF1E7" w:rsidP="005C3CE4">
      <w:pPr>
        <w:numPr>
          <w:ilvl w:val="0"/>
          <w:numId w:val="14"/>
        </w:numPr>
        <w:ind w:right="29"/>
        <w:rPr>
          <w:rFonts w:ascii="Tahoma" w:hAnsi="Tahoma" w:cs="Tahoma"/>
          <w:color w:val="000000"/>
          <w:sz w:val="20"/>
          <w:szCs w:val="20"/>
        </w:rPr>
      </w:pPr>
      <w:r w:rsidRPr="1B1EF1E7">
        <w:rPr>
          <w:rFonts w:ascii="Tahoma" w:hAnsi="Tahoma" w:cs="Tahoma"/>
          <w:color w:val="000000" w:themeColor="text1"/>
          <w:sz w:val="20"/>
          <w:szCs w:val="20"/>
        </w:rPr>
        <w:t>Unit testing of all business components together.</w:t>
      </w:r>
    </w:p>
    <w:p w14:paraId="00F2A250" w14:textId="32287A3E" w:rsidR="005C3CE4" w:rsidRPr="005C3CE4" w:rsidRDefault="1B1EF1E7" w:rsidP="005C3CE4">
      <w:pPr>
        <w:numPr>
          <w:ilvl w:val="0"/>
          <w:numId w:val="14"/>
        </w:numPr>
        <w:ind w:right="29"/>
        <w:rPr>
          <w:rFonts w:ascii="Tahoma" w:hAnsi="Tahoma" w:cs="Tahoma"/>
          <w:color w:val="000000"/>
          <w:sz w:val="20"/>
          <w:szCs w:val="20"/>
        </w:rPr>
      </w:pPr>
      <w:r w:rsidRPr="1B1EF1E7">
        <w:rPr>
          <w:rFonts w:ascii="Tahoma" w:hAnsi="Tahoma" w:cs="Tahoma"/>
          <w:color w:val="000000" w:themeColor="text1"/>
          <w:sz w:val="20"/>
          <w:szCs w:val="20"/>
        </w:rPr>
        <w:t>Reviewing/Testing of all front-end &amp; back-end components.</w:t>
      </w:r>
    </w:p>
    <w:p w14:paraId="28A6AB07" w14:textId="77FA39F0" w:rsidR="00524AD2" w:rsidRDefault="1B1EF1E7" w:rsidP="00524AD2">
      <w:pPr>
        <w:numPr>
          <w:ilvl w:val="0"/>
          <w:numId w:val="14"/>
        </w:numPr>
        <w:ind w:right="29"/>
        <w:rPr>
          <w:rFonts w:ascii="Tahoma" w:hAnsi="Tahoma" w:cs="Tahoma"/>
          <w:color w:val="000000"/>
          <w:sz w:val="20"/>
          <w:szCs w:val="20"/>
        </w:rPr>
      </w:pPr>
      <w:r w:rsidRPr="1B1EF1E7">
        <w:rPr>
          <w:rFonts w:ascii="Tahoma" w:hAnsi="Tahoma" w:cs="Tahoma"/>
          <w:color w:val="000000" w:themeColor="text1"/>
          <w:sz w:val="20"/>
          <w:szCs w:val="20"/>
        </w:rPr>
        <w:t>All implementations are done following TDD.</w:t>
      </w:r>
    </w:p>
    <w:p w14:paraId="4B94D5A5" w14:textId="759F511C" w:rsidR="00774C1E" w:rsidRDefault="00774C1E" w:rsidP="00774C1E">
      <w:pPr>
        <w:ind w:left="720" w:right="29"/>
        <w:rPr>
          <w:rFonts w:ascii="Tahoma" w:hAnsi="Tahoma" w:cs="Tahoma"/>
          <w:color w:val="000000"/>
          <w:sz w:val="20"/>
          <w:szCs w:val="20"/>
        </w:rPr>
      </w:pPr>
    </w:p>
    <w:p w14:paraId="7BF7A417" w14:textId="77777777" w:rsidR="0034098C" w:rsidRPr="00524AD2" w:rsidRDefault="0034098C" w:rsidP="00774C1E">
      <w:pPr>
        <w:ind w:left="720" w:right="29"/>
        <w:rPr>
          <w:rFonts w:ascii="Tahoma" w:hAnsi="Tahoma" w:cs="Tahoma"/>
          <w:color w:val="000000"/>
          <w:sz w:val="20"/>
          <w:szCs w:val="20"/>
        </w:rPr>
      </w:pPr>
    </w:p>
    <w:p w14:paraId="3DEEC669" w14:textId="77777777" w:rsidR="00524AD2" w:rsidRPr="00524AD2" w:rsidRDefault="00524AD2" w:rsidP="00524AD2">
      <w:pPr>
        <w:ind w:right="29"/>
        <w:rPr>
          <w:rFonts w:ascii="Tahoma" w:hAnsi="Tahoma" w:cs="Tahoma"/>
          <w:b/>
          <w:bCs/>
          <w:color w:val="333333"/>
          <w:sz w:val="20"/>
          <w:szCs w:val="20"/>
        </w:rPr>
      </w:pPr>
    </w:p>
    <w:p w14:paraId="66730FCB" w14:textId="77777777" w:rsidR="00C91986" w:rsidRDefault="00233EA7" w:rsidP="00C91986">
      <w:pPr>
        <w:shd w:val="clear" w:color="auto" w:fill="D9D9D9"/>
        <w:tabs>
          <w:tab w:val="left" w:pos="1440"/>
        </w:tabs>
        <w:ind w:left="-540" w:right="-360"/>
        <w:rPr>
          <w:rFonts w:ascii="Tahoma" w:hAnsi="Tahoma" w:cs="Tahoma"/>
          <w:b/>
          <w:sz w:val="18"/>
          <w:szCs w:val="18"/>
        </w:rPr>
      </w:pPr>
      <w:r>
        <w:rPr>
          <w:rFonts w:ascii="Tahoma" w:hAnsi="Tahoma" w:cs="Tahoma"/>
          <w:b/>
          <w:sz w:val="18"/>
          <w:szCs w:val="18"/>
        </w:rPr>
        <w:lastRenderedPageBreak/>
        <w:t>My Dish App – 03 Mar 2016- 27 Dec</w:t>
      </w:r>
      <w:r w:rsidR="001139E1">
        <w:rPr>
          <w:rFonts w:ascii="Tahoma" w:hAnsi="Tahoma" w:cs="Tahoma"/>
          <w:b/>
          <w:sz w:val="18"/>
          <w:szCs w:val="18"/>
        </w:rPr>
        <w:t xml:space="preserve"> 2</w:t>
      </w:r>
      <w:r>
        <w:rPr>
          <w:rFonts w:ascii="Tahoma" w:hAnsi="Tahoma" w:cs="Tahoma"/>
          <w:b/>
          <w:sz w:val="18"/>
          <w:szCs w:val="18"/>
        </w:rPr>
        <w:t>016</w:t>
      </w:r>
    </w:p>
    <w:p w14:paraId="3656B9AB" w14:textId="77777777" w:rsidR="00C91986" w:rsidRDefault="00C91986" w:rsidP="00C91986">
      <w:pPr>
        <w:pStyle w:val="BodyText"/>
        <w:spacing w:after="0"/>
        <w:rPr>
          <w:rFonts w:ascii="Tahoma" w:hAnsi="Tahoma" w:cs="Tahoma"/>
          <w:b/>
          <w:color w:val="000000"/>
          <w:sz w:val="18"/>
          <w:szCs w:val="18"/>
        </w:rPr>
      </w:pPr>
    </w:p>
    <w:p w14:paraId="7274296E" w14:textId="77777777" w:rsidR="00C91986" w:rsidRDefault="00C91986" w:rsidP="00C91986">
      <w:pPr>
        <w:pStyle w:val="BodyText"/>
        <w:spacing w:after="0"/>
        <w:rPr>
          <w:rStyle w:val="Strong"/>
          <w:rFonts w:ascii="Tahoma" w:hAnsi="Tahoma" w:cs="Tahoma"/>
          <w:b w:val="0"/>
          <w:sz w:val="20"/>
          <w:szCs w:val="20"/>
          <w:lang w:val="en-US"/>
        </w:rPr>
      </w:pPr>
      <w:r>
        <w:rPr>
          <w:rStyle w:val="Strong"/>
          <w:rFonts w:ascii="Tahoma" w:hAnsi="Tahoma" w:cs="Tahoma"/>
          <w:sz w:val="20"/>
          <w:szCs w:val="20"/>
        </w:rPr>
        <w:t>Team Size</w:t>
      </w:r>
      <w:r>
        <w:rPr>
          <w:rStyle w:val="Strong"/>
          <w:rFonts w:ascii="Tahoma" w:hAnsi="Tahoma" w:cs="Tahoma"/>
          <w:b w:val="0"/>
          <w:sz w:val="20"/>
          <w:szCs w:val="20"/>
        </w:rPr>
        <w:t xml:space="preserve"> </w:t>
      </w:r>
      <w:r>
        <w:rPr>
          <w:rStyle w:val="Strong"/>
          <w:rFonts w:ascii="Tahoma" w:hAnsi="Tahoma" w:cs="Tahoma"/>
          <w:b w:val="0"/>
          <w:sz w:val="20"/>
          <w:szCs w:val="20"/>
        </w:rPr>
        <w:tab/>
        <w:t xml:space="preserve">      </w:t>
      </w:r>
      <w:r>
        <w:rPr>
          <w:rStyle w:val="Strong"/>
          <w:rFonts w:ascii="Tahoma" w:hAnsi="Tahoma" w:cs="Tahoma"/>
          <w:b w:val="0"/>
          <w:sz w:val="20"/>
          <w:szCs w:val="20"/>
        </w:rPr>
        <w:tab/>
        <w:t xml:space="preserve">: </w:t>
      </w:r>
      <w:r w:rsidR="00233EA7">
        <w:rPr>
          <w:rStyle w:val="Strong"/>
          <w:rFonts w:ascii="Tahoma" w:hAnsi="Tahoma" w:cs="Tahoma"/>
          <w:b w:val="0"/>
          <w:sz w:val="20"/>
          <w:szCs w:val="20"/>
          <w:lang w:val="en-US"/>
        </w:rPr>
        <w:t>8</w:t>
      </w:r>
    </w:p>
    <w:p w14:paraId="0BA0946F" w14:textId="77777777" w:rsidR="00C91986" w:rsidRDefault="00C91986" w:rsidP="00C91986">
      <w:pPr>
        <w:pStyle w:val="BodyText"/>
        <w:spacing w:after="0"/>
        <w:ind w:left="720" w:hanging="720"/>
        <w:rPr>
          <w:rFonts w:ascii="Tahoma" w:hAnsi="Tahoma" w:cs="Tahoma"/>
          <w:b/>
          <w:bCs/>
          <w:sz w:val="20"/>
          <w:szCs w:val="20"/>
        </w:rPr>
      </w:pPr>
      <w:r>
        <w:rPr>
          <w:rStyle w:val="Strong"/>
          <w:rFonts w:ascii="Tahoma" w:hAnsi="Tahoma" w:cs="Tahoma"/>
          <w:bCs w:val="0"/>
          <w:sz w:val="20"/>
          <w:szCs w:val="20"/>
        </w:rPr>
        <w:t>Client</w:t>
      </w:r>
      <w:r>
        <w:rPr>
          <w:rStyle w:val="Strong"/>
          <w:rFonts w:ascii="Tahoma" w:hAnsi="Tahoma" w:cs="Tahoma"/>
          <w:b w:val="0"/>
          <w:sz w:val="20"/>
          <w:szCs w:val="20"/>
        </w:rPr>
        <w:tab/>
      </w:r>
      <w:r>
        <w:rPr>
          <w:rStyle w:val="Strong"/>
          <w:rFonts w:ascii="Tahoma" w:hAnsi="Tahoma" w:cs="Tahoma"/>
          <w:b w:val="0"/>
          <w:sz w:val="20"/>
          <w:szCs w:val="20"/>
        </w:rPr>
        <w:tab/>
      </w:r>
      <w:r>
        <w:rPr>
          <w:rStyle w:val="Strong"/>
          <w:rFonts w:ascii="Tahoma" w:hAnsi="Tahoma" w:cs="Tahoma"/>
          <w:b w:val="0"/>
          <w:sz w:val="20"/>
          <w:szCs w:val="20"/>
        </w:rPr>
        <w:tab/>
        <w:t>:</w:t>
      </w:r>
      <w:r w:rsidR="00233EA7">
        <w:rPr>
          <w:rFonts w:ascii="Tahoma" w:hAnsi="Tahoma" w:cs="Tahoma"/>
          <w:b/>
          <w:bCs/>
          <w:sz w:val="20"/>
          <w:szCs w:val="20"/>
          <w:lang w:val="en-US"/>
        </w:rPr>
        <w:t xml:space="preserve"> </w:t>
      </w:r>
      <w:r>
        <w:rPr>
          <w:rFonts w:ascii="Tahoma" w:hAnsi="Tahoma" w:cs="Tahoma"/>
          <w:b/>
          <w:bCs/>
          <w:sz w:val="20"/>
          <w:szCs w:val="20"/>
        </w:rPr>
        <w:t>(</w:t>
      </w:r>
      <w:r w:rsidR="00233EA7">
        <w:rPr>
          <w:rFonts w:ascii="Tahoma" w:hAnsi="Tahoma" w:cs="Tahoma"/>
          <w:b/>
          <w:bCs/>
          <w:sz w:val="20"/>
          <w:szCs w:val="20"/>
          <w:lang w:val="en-US"/>
        </w:rPr>
        <w:t>Dish Network</w:t>
      </w:r>
      <w:r>
        <w:rPr>
          <w:rFonts w:ascii="Tahoma" w:hAnsi="Tahoma" w:cs="Tahoma"/>
          <w:b/>
          <w:bCs/>
          <w:sz w:val="20"/>
          <w:szCs w:val="20"/>
        </w:rPr>
        <w:t>)</w:t>
      </w:r>
    </w:p>
    <w:p w14:paraId="00C871EB" w14:textId="77777777" w:rsidR="00C91986" w:rsidRPr="00C91986" w:rsidRDefault="00C91986" w:rsidP="00C91986">
      <w:pPr>
        <w:pStyle w:val="BodyText"/>
        <w:spacing w:after="0"/>
        <w:rPr>
          <w:rStyle w:val="Strong"/>
          <w:rFonts w:ascii="Tahoma" w:hAnsi="Tahoma" w:cs="Tahoma"/>
          <w:b w:val="0"/>
          <w:sz w:val="20"/>
          <w:szCs w:val="20"/>
          <w:lang w:val="en-US"/>
        </w:rPr>
      </w:pPr>
      <w:r>
        <w:rPr>
          <w:rStyle w:val="Strong"/>
          <w:rFonts w:ascii="Tahoma" w:hAnsi="Tahoma" w:cs="Tahoma"/>
          <w:sz w:val="20"/>
          <w:szCs w:val="20"/>
        </w:rPr>
        <w:t>Location</w:t>
      </w:r>
      <w:r>
        <w:rPr>
          <w:rStyle w:val="Strong"/>
          <w:rFonts w:ascii="Tahoma" w:hAnsi="Tahoma" w:cs="Tahoma"/>
          <w:sz w:val="20"/>
          <w:szCs w:val="20"/>
        </w:rPr>
        <w:tab/>
      </w:r>
      <w:r>
        <w:rPr>
          <w:rStyle w:val="Strong"/>
          <w:rFonts w:ascii="Tahoma" w:hAnsi="Tahoma" w:cs="Tahoma"/>
          <w:b w:val="0"/>
          <w:sz w:val="20"/>
          <w:szCs w:val="20"/>
        </w:rPr>
        <w:tab/>
        <w:t>: Noida</w:t>
      </w:r>
    </w:p>
    <w:p w14:paraId="39023E65" w14:textId="77777777" w:rsidR="00C91986" w:rsidRDefault="00C91986" w:rsidP="00C91986">
      <w:pPr>
        <w:pStyle w:val="BodyText"/>
        <w:spacing w:after="0"/>
        <w:rPr>
          <w:rStyle w:val="Strong"/>
          <w:rFonts w:ascii="Tahoma" w:hAnsi="Tahoma" w:cs="Tahoma"/>
          <w:b w:val="0"/>
          <w:sz w:val="20"/>
          <w:szCs w:val="20"/>
        </w:rPr>
      </w:pPr>
      <w:r>
        <w:rPr>
          <w:rStyle w:val="Strong"/>
          <w:rFonts w:ascii="Tahoma" w:hAnsi="Tahoma" w:cs="Tahoma"/>
          <w:sz w:val="20"/>
          <w:szCs w:val="20"/>
        </w:rPr>
        <w:t>Profile</w:t>
      </w:r>
      <w:r w:rsidR="00233EA7">
        <w:rPr>
          <w:rStyle w:val="Strong"/>
          <w:rFonts w:ascii="Tahoma" w:hAnsi="Tahoma" w:cs="Tahoma"/>
          <w:b w:val="0"/>
          <w:sz w:val="20"/>
          <w:szCs w:val="20"/>
        </w:rPr>
        <w:tab/>
      </w:r>
      <w:r w:rsidR="00233EA7">
        <w:rPr>
          <w:rStyle w:val="Strong"/>
          <w:rFonts w:ascii="Tahoma" w:hAnsi="Tahoma" w:cs="Tahoma"/>
          <w:b w:val="0"/>
          <w:sz w:val="20"/>
          <w:szCs w:val="20"/>
        </w:rPr>
        <w:tab/>
      </w:r>
      <w:r w:rsidR="00233EA7">
        <w:rPr>
          <w:rStyle w:val="Strong"/>
          <w:rFonts w:ascii="Tahoma" w:hAnsi="Tahoma" w:cs="Tahoma"/>
          <w:b w:val="0"/>
          <w:sz w:val="20"/>
          <w:szCs w:val="20"/>
        </w:rPr>
        <w:tab/>
        <w:t>:</w:t>
      </w:r>
      <w:r>
        <w:rPr>
          <w:rStyle w:val="Strong"/>
          <w:rFonts w:ascii="Tahoma" w:hAnsi="Tahoma" w:cs="Tahoma"/>
          <w:b w:val="0"/>
          <w:sz w:val="20"/>
          <w:szCs w:val="20"/>
          <w:lang w:val="en-US"/>
        </w:rPr>
        <w:t xml:space="preserve"> </w:t>
      </w:r>
      <w:r>
        <w:rPr>
          <w:rStyle w:val="Strong"/>
          <w:rFonts w:ascii="Tahoma" w:hAnsi="Tahoma" w:cs="Tahoma"/>
          <w:b w:val="0"/>
          <w:sz w:val="20"/>
          <w:szCs w:val="20"/>
        </w:rPr>
        <w:t>Software Engineer</w:t>
      </w:r>
    </w:p>
    <w:p w14:paraId="398F28CE" w14:textId="77777777" w:rsidR="00C91986" w:rsidRDefault="00C91986" w:rsidP="00C91986">
      <w:pPr>
        <w:ind w:left="2160" w:hanging="2160"/>
        <w:jc w:val="both"/>
        <w:rPr>
          <w:rFonts w:ascii="Tahoma" w:eastAsia="MS Mincho" w:hAnsi="Tahoma" w:cs="Tahoma"/>
          <w:sz w:val="20"/>
          <w:szCs w:val="20"/>
        </w:rPr>
      </w:pPr>
      <w:r>
        <w:rPr>
          <w:rFonts w:ascii="Tahoma" w:eastAsia="MS Mincho" w:hAnsi="Tahoma" w:cs="Tahoma"/>
          <w:b/>
          <w:bCs/>
          <w:sz w:val="20"/>
          <w:szCs w:val="20"/>
        </w:rPr>
        <w:t>Environment</w:t>
      </w:r>
      <w:r>
        <w:rPr>
          <w:rFonts w:ascii="Tahoma" w:eastAsia="MS Mincho" w:hAnsi="Tahoma" w:cs="Tahoma"/>
          <w:b/>
          <w:bCs/>
          <w:sz w:val="20"/>
          <w:szCs w:val="20"/>
        </w:rPr>
        <w:tab/>
        <w:t xml:space="preserve">: </w:t>
      </w:r>
      <w:r>
        <w:rPr>
          <w:rFonts w:ascii="Tahoma" w:eastAsia="MS Mincho" w:hAnsi="Tahoma" w:cs="Tahoma"/>
          <w:bCs/>
          <w:sz w:val="20"/>
          <w:szCs w:val="20"/>
        </w:rPr>
        <w:t>Core</w:t>
      </w:r>
      <w:r>
        <w:rPr>
          <w:rFonts w:ascii="Tahoma" w:eastAsia="MS Mincho" w:hAnsi="Tahoma" w:cs="Tahoma"/>
          <w:color w:val="000000"/>
          <w:sz w:val="20"/>
          <w:szCs w:val="20"/>
        </w:rPr>
        <w:t xml:space="preserve"> Java, </w:t>
      </w:r>
      <w:r w:rsidR="00233EA7">
        <w:rPr>
          <w:rFonts w:ascii="Tahoma" w:eastAsia="MS Mincho" w:hAnsi="Tahoma" w:cs="Tahoma"/>
          <w:color w:val="000000"/>
          <w:sz w:val="20"/>
          <w:szCs w:val="20"/>
        </w:rPr>
        <w:t>Spring boot</w:t>
      </w:r>
      <w:r w:rsidR="00774C1E">
        <w:rPr>
          <w:rFonts w:ascii="Tahoma" w:eastAsia="MS Mincho" w:hAnsi="Tahoma" w:cs="Tahoma"/>
          <w:color w:val="000000"/>
          <w:sz w:val="20"/>
          <w:szCs w:val="20"/>
        </w:rPr>
        <w:t xml:space="preserve"> 1.x</w:t>
      </w:r>
      <w:r w:rsidR="00233EA7">
        <w:rPr>
          <w:rFonts w:ascii="Tahoma" w:eastAsia="MS Mincho" w:hAnsi="Tahoma" w:cs="Tahoma"/>
          <w:sz w:val="20"/>
          <w:szCs w:val="20"/>
        </w:rPr>
        <w:t xml:space="preserve">, </w:t>
      </w:r>
      <w:r w:rsidR="00A972F8">
        <w:rPr>
          <w:rFonts w:ascii="Tahoma" w:eastAsia="MS Mincho" w:hAnsi="Tahoma" w:cs="Tahoma"/>
          <w:color w:val="000000"/>
          <w:sz w:val="20"/>
          <w:szCs w:val="20"/>
        </w:rPr>
        <w:t xml:space="preserve">Eclipse, </w:t>
      </w:r>
      <w:r w:rsidR="005B2160">
        <w:rPr>
          <w:rFonts w:ascii="Tahoma" w:eastAsia="MS Mincho" w:hAnsi="Tahoma" w:cs="Tahoma"/>
          <w:color w:val="000000"/>
          <w:sz w:val="20"/>
          <w:szCs w:val="20"/>
        </w:rPr>
        <w:t>JDK 1.7</w:t>
      </w:r>
      <w:r>
        <w:rPr>
          <w:rFonts w:ascii="Tahoma" w:eastAsia="MS Mincho" w:hAnsi="Tahoma" w:cs="Tahoma"/>
          <w:color w:val="000000"/>
          <w:sz w:val="20"/>
          <w:szCs w:val="20"/>
        </w:rPr>
        <w:t>,</w:t>
      </w:r>
      <w:r w:rsidR="00233EA7">
        <w:rPr>
          <w:rFonts w:ascii="Tahoma" w:eastAsia="MS Mincho" w:hAnsi="Tahoma" w:cs="Tahoma"/>
          <w:sz w:val="20"/>
          <w:szCs w:val="20"/>
        </w:rPr>
        <w:t xml:space="preserve"> GIT</w:t>
      </w:r>
      <w:r>
        <w:rPr>
          <w:rFonts w:ascii="Tahoma" w:eastAsia="MS Mincho" w:hAnsi="Tahoma" w:cs="Tahoma"/>
          <w:sz w:val="20"/>
          <w:szCs w:val="20"/>
        </w:rPr>
        <w:t>,</w:t>
      </w:r>
      <w:r w:rsidR="00233EA7">
        <w:rPr>
          <w:rFonts w:ascii="Tahoma" w:eastAsia="MS Mincho" w:hAnsi="Tahoma" w:cs="Tahoma"/>
          <w:b/>
          <w:bCs/>
          <w:sz w:val="20"/>
          <w:szCs w:val="20"/>
        </w:rPr>
        <w:t xml:space="preserve"> </w:t>
      </w:r>
      <w:r>
        <w:rPr>
          <w:rFonts w:ascii="Tahoma" w:eastAsia="MS Mincho" w:hAnsi="Tahoma" w:cs="Tahoma"/>
          <w:sz w:val="20"/>
          <w:szCs w:val="20"/>
        </w:rPr>
        <w:t>Maven.</w:t>
      </w:r>
    </w:p>
    <w:p w14:paraId="45FB0818" w14:textId="77777777" w:rsidR="00774C1E" w:rsidRDefault="00774C1E" w:rsidP="00C91986">
      <w:pPr>
        <w:ind w:left="2160" w:hanging="2160"/>
        <w:jc w:val="both"/>
        <w:rPr>
          <w:rFonts w:ascii="Tahoma" w:eastAsia="MS Mincho" w:hAnsi="Tahoma" w:cs="Tahoma"/>
          <w:sz w:val="20"/>
          <w:szCs w:val="20"/>
        </w:rPr>
      </w:pPr>
    </w:p>
    <w:p w14:paraId="78CEB9E7" w14:textId="07D3F485" w:rsidR="00C91986" w:rsidRPr="00053A5B" w:rsidRDefault="123F20ED" w:rsidP="00053A5B">
      <w:pPr>
        <w:spacing w:before="40" w:after="40"/>
        <w:jc w:val="both"/>
        <w:rPr>
          <w:rStyle w:val="Strong"/>
          <w:rFonts w:ascii="Tahoma" w:hAnsi="Tahoma" w:cs="Tahoma"/>
          <w:b w:val="0"/>
          <w:bCs w:val="0"/>
          <w:sz w:val="20"/>
          <w:szCs w:val="20"/>
        </w:rPr>
      </w:pPr>
      <w:r w:rsidRPr="123F20ED">
        <w:rPr>
          <w:rStyle w:val="Strong"/>
          <w:rFonts w:ascii="Tahoma" w:hAnsi="Tahoma" w:cs="Tahoma"/>
          <w:sz w:val="20"/>
          <w:szCs w:val="20"/>
        </w:rPr>
        <w:t xml:space="preserve">Description: </w:t>
      </w:r>
      <w:r w:rsidRPr="123F20ED">
        <w:rPr>
          <w:rStyle w:val="Strong"/>
          <w:rFonts w:ascii="Tahoma" w:hAnsi="Tahoma" w:cs="Tahoma"/>
          <w:b w:val="0"/>
          <w:bCs w:val="0"/>
          <w:sz w:val="20"/>
          <w:szCs w:val="20"/>
        </w:rPr>
        <w:t>My Dish App is designed to provide support for Android and IOS apps. My dish app provides rest web services for both apps. It provides services to order movies, view bills and payment history, check available offers, pay bills and change programming.</w:t>
      </w:r>
    </w:p>
    <w:p w14:paraId="198FA7F7" w14:textId="0A152226" w:rsidR="3250D7F0" w:rsidRDefault="3250D7F0" w:rsidP="3250D7F0">
      <w:pPr>
        <w:spacing w:before="40" w:after="40"/>
        <w:jc w:val="both"/>
        <w:rPr>
          <w:rFonts w:ascii="Tahoma" w:hAnsi="Tahoma" w:cs="Tahoma"/>
          <w:b/>
          <w:bCs/>
          <w:color w:val="000000" w:themeColor="text1"/>
          <w:sz w:val="20"/>
          <w:szCs w:val="20"/>
        </w:rPr>
      </w:pPr>
    </w:p>
    <w:p w14:paraId="1867A4B9" w14:textId="352FC578" w:rsidR="00C91986" w:rsidRDefault="3250D7F0" w:rsidP="3250D7F0">
      <w:pPr>
        <w:spacing w:before="40" w:after="40"/>
        <w:jc w:val="both"/>
        <w:rPr>
          <w:rFonts w:ascii="Tahoma" w:hAnsi="Tahoma" w:cs="Tahoma"/>
          <w:b/>
          <w:bCs/>
          <w:color w:val="000000"/>
          <w:sz w:val="20"/>
          <w:szCs w:val="20"/>
        </w:rPr>
      </w:pPr>
      <w:r w:rsidRPr="3250D7F0">
        <w:rPr>
          <w:rFonts w:ascii="Tahoma" w:hAnsi="Tahoma" w:cs="Tahoma"/>
          <w:b/>
          <w:bCs/>
          <w:color w:val="000000" w:themeColor="text1"/>
          <w:sz w:val="20"/>
          <w:szCs w:val="20"/>
        </w:rPr>
        <w:t>RESPONSIBILITIES: -</w:t>
      </w:r>
    </w:p>
    <w:p w14:paraId="53128261" w14:textId="77777777" w:rsidR="00774C1E" w:rsidRDefault="00774C1E" w:rsidP="00C91986">
      <w:pPr>
        <w:ind w:right="29"/>
        <w:rPr>
          <w:rFonts w:ascii="Tahoma" w:hAnsi="Tahoma" w:cs="Tahoma"/>
          <w:b/>
          <w:color w:val="000000"/>
          <w:sz w:val="20"/>
          <w:szCs w:val="20"/>
        </w:rPr>
      </w:pPr>
    </w:p>
    <w:p w14:paraId="5693B124" w14:textId="39A165B2" w:rsidR="00C91986" w:rsidRDefault="1A1D0AC1" w:rsidP="00C91986">
      <w:pPr>
        <w:numPr>
          <w:ilvl w:val="0"/>
          <w:numId w:val="8"/>
        </w:numPr>
        <w:ind w:left="0" w:right="29" w:firstLine="0"/>
        <w:rPr>
          <w:rFonts w:ascii="Tahoma" w:hAnsi="Tahoma" w:cs="Tahoma"/>
          <w:color w:val="000000"/>
          <w:sz w:val="20"/>
          <w:szCs w:val="20"/>
        </w:rPr>
      </w:pPr>
      <w:r w:rsidRPr="1A1D0AC1">
        <w:rPr>
          <w:rFonts w:ascii="Tahoma" w:hAnsi="Tahoma" w:cs="Tahoma"/>
          <w:color w:val="000000" w:themeColor="text1"/>
          <w:sz w:val="20"/>
          <w:szCs w:val="20"/>
        </w:rPr>
        <w:t>Design and Development of rest web services in its development phase.</w:t>
      </w:r>
    </w:p>
    <w:p w14:paraId="21989E86" w14:textId="77777777" w:rsidR="00C91986" w:rsidRDefault="00C91986" w:rsidP="00C91986">
      <w:pPr>
        <w:numPr>
          <w:ilvl w:val="0"/>
          <w:numId w:val="8"/>
        </w:numPr>
        <w:ind w:left="0" w:right="29" w:firstLine="0"/>
        <w:rPr>
          <w:rFonts w:ascii="Tahoma" w:hAnsi="Tahoma" w:cs="Tahoma"/>
          <w:color w:val="000000"/>
          <w:sz w:val="20"/>
          <w:szCs w:val="20"/>
        </w:rPr>
      </w:pPr>
      <w:r>
        <w:rPr>
          <w:rFonts w:ascii="Tahoma" w:hAnsi="Tahoma" w:cs="Tahoma"/>
          <w:color w:val="000000"/>
          <w:sz w:val="20"/>
          <w:szCs w:val="20"/>
        </w:rPr>
        <w:t>Development of common services and utility classes.</w:t>
      </w:r>
    </w:p>
    <w:p w14:paraId="1ED84BF0" w14:textId="77777777" w:rsidR="00C91986" w:rsidRDefault="00C91986" w:rsidP="00C91986">
      <w:pPr>
        <w:numPr>
          <w:ilvl w:val="0"/>
          <w:numId w:val="8"/>
        </w:numPr>
        <w:ind w:left="0" w:right="29" w:firstLine="0"/>
        <w:rPr>
          <w:rFonts w:ascii="Tahoma" w:hAnsi="Tahoma" w:cs="Tahoma"/>
          <w:color w:val="000000"/>
          <w:sz w:val="20"/>
          <w:szCs w:val="20"/>
        </w:rPr>
      </w:pPr>
      <w:r>
        <w:rPr>
          <w:rFonts w:ascii="Tahoma" w:hAnsi="Tahoma" w:cs="Tahoma"/>
          <w:color w:val="000000"/>
          <w:sz w:val="20"/>
          <w:szCs w:val="20"/>
        </w:rPr>
        <w:t>Unit testing of all business components together.</w:t>
      </w:r>
    </w:p>
    <w:p w14:paraId="7F378848" w14:textId="77777777" w:rsidR="00CF58F5" w:rsidRDefault="00C91986" w:rsidP="00C91986">
      <w:pPr>
        <w:numPr>
          <w:ilvl w:val="0"/>
          <w:numId w:val="8"/>
        </w:numPr>
        <w:ind w:left="0" w:right="29" w:firstLine="0"/>
        <w:rPr>
          <w:rFonts w:ascii="Tahoma" w:hAnsi="Tahoma" w:cs="Tahoma"/>
          <w:color w:val="000000"/>
          <w:sz w:val="20"/>
          <w:szCs w:val="20"/>
        </w:rPr>
      </w:pPr>
      <w:r>
        <w:rPr>
          <w:rFonts w:ascii="Tahoma" w:hAnsi="Tahoma" w:cs="Tahoma"/>
          <w:color w:val="000000"/>
          <w:sz w:val="20"/>
          <w:szCs w:val="20"/>
        </w:rPr>
        <w:t>Analysis of business processes and service requests.</w:t>
      </w:r>
    </w:p>
    <w:p w14:paraId="083BB864" w14:textId="77777777" w:rsidR="00233EA7" w:rsidRDefault="3250D7F0" w:rsidP="00233EA7">
      <w:pPr>
        <w:numPr>
          <w:ilvl w:val="0"/>
          <w:numId w:val="8"/>
        </w:numPr>
        <w:ind w:left="0" w:right="29" w:firstLine="0"/>
        <w:rPr>
          <w:rFonts w:ascii="Tahoma" w:hAnsi="Tahoma" w:cs="Tahoma"/>
          <w:color w:val="000000"/>
          <w:sz w:val="20"/>
          <w:szCs w:val="20"/>
        </w:rPr>
      </w:pPr>
      <w:r w:rsidRPr="3250D7F0">
        <w:rPr>
          <w:rFonts w:ascii="Tahoma" w:hAnsi="Tahoma" w:cs="Tahoma"/>
          <w:color w:val="000000" w:themeColor="text1"/>
          <w:sz w:val="20"/>
          <w:szCs w:val="20"/>
        </w:rPr>
        <w:t>Reviewing/Testing of all back-end component</w:t>
      </w:r>
    </w:p>
    <w:p w14:paraId="4B99056E" w14:textId="27C65595" w:rsidR="00774C1E" w:rsidRDefault="00774C1E" w:rsidP="5798A51F">
      <w:pPr>
        <w:ind w:right="29"/>
        <w:rPr>
          <w:rFonts w:ascii="Tahoma" w:hAnsi="Tahoma" w:cs="Tahoma"/>
          <w:color w:val="000000"/>
        </w:rPr>
      </w:pPr>
    </w:p>
    <w:p w14:paraId="1299C43A" w14:textId="77777777" w:rsidR="00774C1E" w:rsidRDefault="00774C1E" w:rsidP="00233EA7">
      <w:pPr>
        <w:ind w:right="29"/>
        <w:rPr>
          <w:rFonts w:ascii="Tahoma" w:hAnsi="Tahoma" w:cs="Tahoma"/>
          <w:color w:val="000000"/>
          <w:sz w:val="20"/>
          <w:szCs w:val="20"/>
        </w:rPr>
      </w:pPr>
    </w:p>
    <w:p w14:paraId="4DDBEF00" w14:textId="77777777" w:rsidR="00774C1E" w:rsidRPr="00233EA7" w:rsidRDefault="00774C1E" w:rsidP="00233EA7">
      <w:pPr>
        <w:ind w:right="29"/>
        <w:rPr>
          <w:rFonts w:ascii="Tahoma" w:hAnsi="Tahoma" w:cs="Tahoma"/>
          <w:color w:val="000000"/>
          <w:sz w:val="20"/>
          <w:szCs w:val="20"/>
        </w:rPr>
      </w:pPr>
    </w:p>
    <w:p w14:paraId="3CDEFC55" w14:textId="77777777" w:rsidR="00712442" w:rsidRDefault="00763F94">
      <w:pPr>
        <w:shd w:val="clear" w:color="auto" w:fill="D9D9D9"/>
        <w:tabs>
          <w:tab w:val="left" w:pos="1440"/>
        </w:tabs>
        <w:ind w:left="-540" w:right="-360"/>
        <w:rPr>
          <w:rFonts w:ascii="Tahoma" w:hAnsi="Tahoma" w:cs="Tahoma"/>
          <w:b/>
          <w:sz w:val="18"/>
          <w:szCs w:val="18"/>
        </w:rPr>
      </w:pPr>
      <w:r>
        <w:rPr>
          <w:rFonts w:ascii="Tahoma" w:hAnsi="Tahoma" w:cs="Tahoma"/>
          <w:b/>
          <w:sz w:val="18"/>
          <w:szCs w:val="18"/>
        </w:rPr>
        <w:t>Source Manager</w:t>
      </w:r>
      <w:r w:rsidR="001139E1">
        <w:rPr>
          <w:rFonts w:ascii="Tahoma" w:hAnsi="Tahoma" w:cs="Tahoma"/>
          <w:b/>
          <w:sz w:val="18"/>
          <w:szCs w:val="18"/>
        </w:rPr>
        <w:t xml:space="preserve"> – 01 </w:t>
      </w:r>
      <w:r w:rsidR="00233EA7">
        <w:rPr>
          <w:rFonts w:ascii="Tahoma" w:hAnsi="Tahoma" w:cs="Tahoma"/>
          <w:b/>
          <w:sz w:val="18"/>
          <w:szCs w:val="18"/>
        </w:rPr>
        <w:t>Apr 2017 - 12 Dec 2017</w:t>
      </w:r>
    </w:p>
    <w:p w14:paraId="3461D779" w14:textId="77777777" w:rsidR="00712442" w:rsidRDefault="00712442">
      <w:pPr>
        <w:pStyle w:val="BodyText"/>
        <w:spacing w:after="0"/>
        <w:rPr>
          <w:rFonts w:ascii="Tahoma" w:hAnsi="Tahoma" w:cs="Tahoma"/>
          <w:b/>
          <w:color w:val="000000"/>
          <w:sz w:val="18"/>
          <w:szCs w:val="18"/>
        </w:rPr>
      </w:pPr>
    </w:p>
    <w:p w14:paraId="5CDF6D8B" w14:textId="77777777" w:rsidR="00712442" w:rsidRDefault="00712442">
      <w:pPr>
        <w:pStyle w:val="BodyText"/>
        <w:spacing w:after="0"/>
        <w:rPr>
          <w:rStyle w:val="Strong"/>
          <w:rFonts w:ascii="Tahoma" w:hAnsi="Tahoma" w:cs="Tahoma"/>
          <w:b w:val="0"/>
          <w:sz w:val="20"/>
          <w:szCs w:val="20"/>
          <w:lang w:val="en-US"/>
        </w:rPr>
      </w:pPr>
      <w:r>
        <w:rPr>
          <w:rStyle w:val="Strong"/>
          <w:rFonts w:ascii="Tahoma" w:hAnsi="Tahoma" w:cs="Tahoma"/>
          <w:sz w:val="20"/>
          <w:szCs w:val="20"/>
        </w:rPr>
        <w:t>Team Size</w:t>
      </w:r>
      <w:r>
        <w:rPr>
          <w:rStyle w:val="Strong"/>
          <w:rFonts w:ascii="Tahoma" w:hAnsi="Tahoma" w:cs="Tahoma"/>
          <w:b w:val="0"/>
          <w:sz w:val="20"/>
          <w:szCs w:val="20"/>
        </w:rPr>
        <w:t xml:space="preserve"> </w:t>
      </w:r>
      <w:r>
        <w:rPr>
          <w:rStyle w:val="Strong"/>
          <w:rFonts w:ascii="Tahoma" w:hAnsi="Tahoma" w:cs="Tahoma"/>
          <w:b w:val="0"/>
          <w:sz w:val="20"/>
          <w:szCs w:val="20"/>
        </w:rPr>
        <w:tab/>
        <w:t xml:space="preserve">      </w:t>
      </w:r>
      <w:r>
        <w:rPr>
          <w:rStyle w:val="Strong"/>
          <w:rFonts w:ascii="Tahoma" w:hAnsi="Tahoma" w:cs="Tahoma"/>
          <w:b w:val="0"/>
          <w:sz w:val="20"/>
          <w:szCs w:val="20"/>
        </w:rPr>
        <w:tab/>
        <w:t xml:space="preserve">: </w:t>
      </w:r>
      <w:r w:rsidR="00233EA7">
        <w:rPr>
          <w:rStyle w:val="Strong"/>
          <w:rFonts w:ascii="Tahoma" w:hAnsi="Tahoma" w:cs="Tahoma"/>
          <w:b w:val="0"/>
          <w:sz w:val="20"/>
          <w:szCs w:val="20"/>
          <w:lang w:val="en-US"/>
        </w:rPr>
        <w:t>6</w:t>
      </w:r>
    </w:p>
    <w:p w14:paraId="19525722" w14:textId="77777777" w:rsidR="00712442" w:rsidRDefault="00712442">
      <w:pPr>
        <w:pStyle w:val="BodyText"/>
        <w:spacing w:after="0"/>
        <w:ind w:left="720" w:hanging="720"/>
        <w:rPr>
          <w:rFonts w:ascii="Tahoma" w:hAnsi="Tahoma" w:cs="Tahoma"/>
          <w:b/>
          <w:bCs/>
          <w:sz w:val="20"/>
          <w:szCs w:val="20"/>
        </w:rPr>
      </w:pPr>
      <w:r>
        <w:rPr>
          <w:rStyle w:val="Strong"/>
          <w:rFonts w:ascii="Tahoma" w:hAnsi="Tahoma" w:cs="Tahoma"/>
          <w:bCs w:val="0"/>
          <w:sz w:val="20"/>
          <w:szCs w:val="20"/>
        </w:rPr>
        <w:t>Client</w:t>
      </w:r>
      <w:r>
        <w:rPr>
          <w:rStyle w:val="Strong"/>
          <w:rFonts w:ascii="Tahoma" w:hAnsi="Tahoma" w:cs="Tahoma"/>
          <w:b w:val="0"/>
          <w:sz w:val="20"/>
          <w:szCs w:val="20"/>
        </w:rPr>
        <w:tab/>
      </w:r>
      <w:r>
        <w:rPr>
          <w:rStyle w:val="Strong"/>
          <w:rFonts w:ascii="Tahoma" w:hAnsi="Tahoma" w:cs="Tahoma"/>
          <w:b w:val="0"/>
          <w:sz w:val="20"/>
          <w:szCs w:val="20"/>
        </w:rPr>
        <w:tab/>
      </w:r>
      <w:r>
        <w:rPr>
          <w:rStyle w:val="Strong"/>
          <w:rFonts w:ascii="Tahoma" w:hAnsi="Tahoma" w:cs="Tahoma"/>
          <w:b w:val="0"/>
          <w:sz w:val="20"/>
          <w:szCs w:val="20"/>
        </w:rPr>
        <w:tab/>
        <w:t>:</w:t>
      </w:r>
      <w:r w:rsidR="00233EA7">
        <w:rPr>
          <w:rFonts w:ascii="Tahoma" w:hAnsi="Tahoma" w:cs="Tahoma"/>
          <w:b/>
          <w:bCs/>
          <w:sz w:val="20"/>
          <w:szCs w:val="20"/>
          <w:lang w:val="en-US"/>
        </w:rPr>
        <w:t xml:space="preserve"> </w:t>
      </w:r>
      <w:r w:rsidR="00233EA7">
        <w:rPr>
          <w:rStyle w:val="Strong"/>
          <w:rFonts w:ascii="Tahoma" w:hAnsi="Tahoma" w:cs="Tahoma"/>
          <w:sz w:val="20"/>
          <w:szCs w:val="20"/>
          <w:lang w:val="en-US"/>
        </w:rPr>
        <w:t>Sling TV</w:t>
      </w:r>
      <w:r w:rsidR="00233EA7">
        <w:rPr>
          <w:rFonts w:ascii="Tahoma" w:hAnsi="Tahoma" w:cs="Tahoma"/>
          <w:b/>
          <w:bCs/>
          <w:sz w:val="20"/>
          <w:szCs w:val="20"/>
        </w:rPr>
        <w:t xml:space="preserve"> (</w:t>
      </w:r>
      <w:r w:rsidR="00233EA7">
        <w:rPr>
          <w:rFonts w:ascii="Tahoma" w:hAnsi="Tahoma" w:cs="Tahoma"/>
          <w:b/>
          <w:bCs/>
          <w:sz w:val="20"/>
          <w:szCs w:val="20"/>
          <w:lang w:val="en-US"/>
        </w:rPr>
        <w:t>Dish Network</w:t>
      </w:r>
      <w:r w:rsidR="00233EA7">
        <w:rPr>
          <w:rFonts w:ascii="Tahoma" w:hAnsi="Tahoma" w:cs="Tahoma"/>
          <w:b/>
          <w:bCs/>
          <w:sz w:val="20"/>
          <w:szCs w:val="20"/>
        </w:rPr>
        <w:t>)</w:t>
      </w:r>
    </w:p>
    <w:p w14:paraId="6D1FA977" w14:textId="77777777" w:rsidR="00712442" w:rsidRDefault="00712442">
      <w:pPr>
        <w:pStyle w:val="BodyText"/>
        <w:spacing w:after="0"/>
        <w:rPr>
          <w:rStyle w:val="Strong"/>
          <w:rFonts w:ascii="Tahoma" w:hAnsi="Tahoma" w:cs="Tahoma"/>
          <w:b w:val="0"/>
          <w:sz w:val="20"/>
          <w:szCs w:val="20"/>
        </w:rPr>
      </w:pPr>
      <w:r>
        <w:rPr>
          <w:rStyle w:val="Strong"/>
          <w:rFonts w:ascii="Tahoma" w:hAnsi="Tahoma" w:cs="Tahoma"/>
          <w:sz w:val="20"/>
          <w:szCs w:val="20"/>
        </w:rPr>
        <w:t>Location</w:t>
      </w:r>
      <w:r>
        <w:rPr>
          <w:rStyle w:val="Strong"/>
          <w:rFonts w:ascii="Tahoma" w:hAnsi="Tahoma" w:cs="Tahoma"/>
          <w:sz w:val="20"/>
          <w:szCs w:val="20"/>
        </w:rPr>
        <w:tab/>
      </w:r>
      <w:r>
        <w:rPr>
          <w:rStyle w:val="Strong"/>
          <w:rFonts w:ascii="Tahoma" w:hAnsi="Tahoma" w:cs="Tahoma"/>
          <w:b w:val="0"/>
          <w:sz w:val="20"/>
          <w:szCs w:val="20"/>
        </w:rPr>
        <w:tab/>
        <w:t>: Noida</w:t>
      </w:r>
    </w:p>
    <w:p w14:paraId="3CF6641F" w14:textId="77777777" w:rsidR="00712442" w:rsidRDefault="00712442">
      <w:pPr>
        <w:pStyle w:val="BodyText"/>
        <w:spacing w:after="0"/>
        <w:rPr>
          <w:rStyle w:val="Strong"/>
          <w:rFonts w:ascii="Tahoma" w:hAnsi="Tahoma" w:cs="Tahoma"/>
          <w:b w:val="0"/>
          <w:sz w:val="20"/>
          <w:szCs w:val="20"/>
        </w:rPr>
      </w:pPr>
      <w:r>
        <w:rPr>
          <w:rStyle w:val="Strong"/>
          <w:rFonts w:ascii="Tahoma" w:hAnsi="Tahoma" w:cs="Tahoma"/>
          <w:sz w:val="20"/>
          <w:szCs w:val="20"/>
        </w:rPr>
        <w:t>Profile</w:t>
      </w:r>
      <w:r>
        <w:rPr>
          <w:rStyle w:val="Strong"/>
          <w:rFonts w:ascii="Tahoma" w:hAnsi="Tahoma" w:cs="Tahoma"/>
          <w:b w:val="0"/>
          <w:sz w:val="20"/>
          <w:szCs w:val="20"/>
        </w:rPr>
        <w:tab/>
      </w:r>
      <w:r>
        <w:rPr>
          <w:rStyle w:val="Strong"/>
          <w:rFonts w:ascii="Tahoma" w:hAnsi="Tahoma" w:cs="Tahoma"/>
          <w:b w:val="0"/>
          <w:sz w:val="20"/>
          <w:szCs w:val="20"/>
        </w:rPr>
        <w:tab/>
      </w:r>
      <w:r>
        <w:rPr>
          <w:rStyle w:val="Strong"/>
          <w:rFonts w:ascii="Tahoma" w:hAnsi="Tahoma" w:cs="Tahoma"/>
          <w:b w:val="0"/>
          <w:sz w:val="20"/>
          <w:szCs w:val="20"/>
        </w:rPr>
        <w:tab/>
        <w:t>: Software Engineer</w:t>
      </w:r>
    </w:p>
    <w:p w14:paraId="3CF2D8B6" w14:textId="0736326A" w:rsidR="00774C1E" w:rsidRDefault="3250D7F0" w:rsidP="3250D7F0">
      <w:pPr>
        <w:spacing w:before="40" w:after="40"/>
        <w:ind w:left="2160" w:hanging="2160"/>
        <w:jc w:val="both"/>
        <w:rPr>
          <w:rFonts w:ascii="Tahoma" w:eastAsia="MS Mincho" w:hAnsi="Tahoma" w:cs="Tahoma"/>
          <w:b/>
          <w:bCs/>
          <w:sz w:val="20"/>
          <w:szCs w:val="20"/>
        </w:rPr>
      </w:pPr>
      <w:r w:rsidRPr="3250D7F0">
        <w:rPr>
          <w:rFonts w:ascii="Tahoma" w:eastAsia="MS Mincho" w:hAnsi="Tahoma" w:cs="Tahoma"/>
          <w:b/>
          <w:bCs/>
          <w:sz w:val="20"/>
          <w:szCs w:val="20"/>
        </w:rPr>
        <w:t>Environment</w:t>
      </w:r>
      <w:r w:rsidR="00774C1E">
        <w:tab/>
      </w:r>
      <w:r w:rsidRPr="3250D7F0">
        <w:rPr>
          <w:rFonts w:ascii="Tahoma" w:eastAsia="MS Mincho" w:hAnsi="Tahoma" w:cs="Tahoma"/>
          <w:b/>
          <w:bCs/>
          <w:sz w:val="20"/>
          <w:szCs w:val="20"/>
        </w:rPr>
        <w:t xml:space="preserve">: </w:t>
      </w:r>
      <w:r w:rsidRPr="3250D7F0">
        <w:rPr>
          <w:rFonts w:ascii="Tahoma" w:eastAsia="MS Mincho" w:hAnsi="Tahoma" w:cs="Tahoma"/>
          <w:sz w:val="20"/>
          <w:szCs w:val="20"/>
        </w:rPr>
        <w:t>ReactJS</w:t>
      </w:r>
      <w:r w:rsidRPr="3250D7F0">
        <w:rPr>
          <w:rFonts w:ascii="Tahoma" w:eastAsia="MS Mincho" w:hAnsi="Tahoma" w:cs="Tahoma"/>
          <w:color w:val="000000" w:themeColor="text1"/>
          <w:sz w:val="20"/>
          <w:szCs w:val="20"/>
        </w:rPr>
        <w:t xml:space="preserve">, NodeJS, </w:t>
      </w:r>
      <w:r w:rsidRPr="3250D7F0">
        <w:rPr>
          <w:rFonts w:ascii="Tahoma" w:eastAsia="MS Mincho" w:hAnsi="Tahoma" w:cs="Tahoma"/>
          <w:sz w:val="20"/>
          <w:szCs w:val="20"/>
        </w:rPr>
        <w:t>Redux,</w:t>
      </w:r>
      <w:r w:rsidRPr="3250D7F0">
        <w:rPr>
          <w:rFonts w:ascii="Tahoma" w:eastAsia="MS Mincho" w:hAnsi="Tahoma" w:cs="Tahoma"/>
          <w:color w:val="000000" w:themeColor="text1"/>
          <w:sz w:val="20"/>
          <w:szCs w:val="20"/>
        </w:rPr>
        <w:t xml:space="preserve"> Visual Studio Code, CSS, Bootstrap, HTML5, Bit bucket, GIT</w:t>
      </w:r>
      <w:r w:rsidRPr="3250D7F0">
        <w:rPr>
          <w:rFonts w:ascii="Tahoma" w:eastAsia="MS Mincho" w:hAnsi="Tahoma" w:cs="Tahoma"/>
          <w:sz w:val="20"/>
          <w:szCs w:val="20"/>
        </w:rPr>
        <w:t>,</w:t>
      </w:r>
      <w:r w:rsidRPr="3250D7F0">
        <w:rPr>
          <w:rFonts w:ascii="Tahoma" w:eastAsia="MS Mincho" w:hAnsi="Tahoma" w:cs="Tahoma"/>
          <w:b/>
          <w:bCs/>
          <w:sz w:val="20"/>
          <w:szCs w:val="20"/>
        </w:rPr>
        <w:t xml:space="preserve"> </w:t>
      </w:r>
      <w:r w:rsidRPr="3250D7F0">
        <w:rPr>
          <w:rFonts w:ascii="Tahoma" w:eastAsia="MS Mincho" w:hAnsi="Tahoma" w:cs="Tahoma"/>
          <w:sz w:val="20"/>
          <w:szCs w:val="20"/>
        </w:rPr>
        <w:t>Tomcat.</w:t>
      </w:r>
    </w:p>
    <w:p w14:paraId="34CFE778" w14:textId="787173DE" w:rsidR="5798A51F" w:rsidRDefault="5798A51F" w:rsidP="5798A51F">
      <w:pPr>
        <w:ind w:left="2160" w:hanging="2160"/>
        <w:jc w:val="both"/>
        <w:rPr>
          <w:rFonts w:ascii="Tahoma" w:eastAsia="MS Mincho" w:hAnsi="Tahoma" w:cs="Tahoma"/>
        </w:rPr>
      </w:pPr>
    </w:p>
    <w:p w14:paraId="6884A234" w14:textId="7A0DA9AC" w:rsidR="00712442" w:rsidRDefault="00712442" w:rsidP="003E1CCD">
      <w:pPr>
        <w:spacing w:before="40" w:after="40"/>
        <w:jc w:val="both"/>
        <w:rPr>
          <w:rStyle w:val="Strong"/>
          <w:rFonts w:ascii="Tahoma" w:eastAsia="Courier New" w:hAnsi="Tahoma" w:cs="Courier New"/>
          <w:b w:val="0"/>
          <w:bCs w:val="0"/>
          <w:color w:val="000000"/>
          <w:sz w:val="20"/>
          <w:szCs w:val="20"/>
          <w:shd w:val="clear" w:color="auto" w:fill="FFFFFF"/>
        </w:rPr>
      </w:pPr>
      <w:r>
        <w:rPr>
          <w:rStyle w:val="Strong"/>
          <w:rFonts w:ascii="Tahoma" w:hAnsi="Tahoma" w:cs="Tahoma"/>
          <w:sz w:val="20"/>
          <w:szCs w:val="20"/>
        </w:rPr>
        <w:t>Description:</w:t>
      </w:r>
      <w:r w:rsidR="00774C1E">
        <w:rPr>
          <w:rStyle w:val="Strong"/>
          <w:rFonts w:ascii="Tahoma" w:eastAsia="Courier New" w:hAnsi="Tahoma" w:cs="Courier New"/>
          <w:b w:val="0"/>
          <w:bCs w:val="0"/>
          <w:color w:val="000000"/>
          <w:sz w:val="20"/>
          <w:szCs w:val="20"/>
          <w:shd w:val="clear" w:color="auto" w:fill="FFFFFF"/>
        </w:rPr>
        <w:t xml:space="preserve"> </w:t>
      </w:r>
      <w:r w:rsidR="003E1CCD" w:rsidRPr="003E1CCD">
        <w:rPr>
          <w:rStyle w:val="Strong"/>
          <w:rFonts w:ascii="Tahoma" w:eastAsia="Courier New" w:hAnsi="Tahoma" w:cs="Courier New"/>
          <w:b w:val="0"/>
          <w:bCs w:val="0"/>
          <w:color w:val="000000"/>
          <w:sz w:val="20"/>
          <w:szCs w:val="20"/>
          <w:shd w:val="clear" w:color="auto" w:fill="FFFFFF"/>
        </w:rPr>
        <w:t xml:space="preserve">Source Manager is a content and monitoring tool. Source Manager used to </w:t>
      </w:r>
      <w:r w:rsidR="003E1CCD">
        <w:rPr>
          <w:rStyle w:val="Strong"/>
          <w:rFonts w:ascii="Tahoma" w:eastAsia="Courier New" w:hAnsi="Tahoma" w:cs="Courier New"/>
          <w:b w:val="0"/>
          <w:bCs w:val="0"/>
          <w:color w:val="000000"/>
          <w:sz w:val="20"/>
          <w:szCs w:val="20"/>
          <w:shd w:val="clear" w:color="auto" w:fill="FFFFFF"/>
        </w:rPr>
        <w:t xml:space="preserve">check </w:t>
      </w:r>
      <w:r w:rsidR="003E1CCD" w:rsidRPr="003E1CCD">
        <w:rPr>
          <w:rStyle w:val="Strong"/>
          <w:rFonts w:ascii="Tahoma" w:eastAsia="Courier New" w:hAnsi="Tahoma" w:cs="Courier New"/>
          <w:b w:val="0"/>
          <w:bCs w:val="0"/>
          <w:color w:val="000000"/>
          <w:sz w:val="20"/>
          <w:szCs w:val="20"/>
          <w:shd w:val="clear" w:color="auto" w:fill="FFFFFF"/>
        </w:rPr>
        <w:t>server's h</w:t>
      </w:r>
      <w:r w:rsidR="003E1CCD">
        <w:rPr>
          <w:rStyle w:val="Strong"/>
          <w:rFonts w:ascii="Tahoma" w:eastAsia="Courier New" w:hAnsi="Tahoma" w:cs="Courier New"/>
          <w:b w:val="0"/>
          <w:bCs w:val="0"/>
          <w:color w:val="000000"/>
          <w:sz w:val="20"/>
          <w:szCs w:val="20"/>
          <w:shd w:val="clear" w:color="auto" w:fill="FFFFFF"/>
        </w:rPr>
        <w:t xml:space="preserve">ealth and performance. </w:t>
      </w:r>
      <w:r w:rsidR="003E1CCD" w:rsidRPr="003E1CCD">
        <w:rPr>
          <w:rStyle w:val="Strong"/>
          <w:rFonts w:ascii="Tahoma" w:eastAsia="Courier New" w:hAnsi="Tahoma" w:cs="Courier New"/>
          <w:b w:val="0"/>
          <w:bCs w:val="0"/>
          <w:color w:val="000000"/>
          <w:sz w:val="20"/>
          <w:szCs w:val="20"/>
          <w:shd w:val="clear" w:color="auto" w:fill="FFFFFF"/>
        </w:rPr>
        <w:t>Source manager provides the details of cha</w:t>
      </w:r>
      <w:r w:rsidR="003E1CCD">
        <w:rPr>
          <w:rStyle w:val="Strong"/>
          <w:rFonts w:ascii="Tahoma" w:eastAsia="Courier New" w:hAnsi="Tahoma" w:cs="Courier New"/>
          <w:b w:val="0"/>
          <w:bCs w:val="0"/>
          <w:color w:val="000000"/>
          <w:sz w:val="20"/>
          <w:szCs w:val="20"/>
          <w:shd w:val="clear" w:color="auto" w:fill="FFFFFF"/>
        </w:rPr>
        <w:t>nnels, channels source, encoder and vendor’s contact detail</w:t>
      </w:r>
      <w:r w:rsidR="003E1CCD" w:rsidRPr="003E1CCD">
        <w:rPr>
          <w:rStyle w:val="Strong"/>
          <w:rFonts w:ascii="Tahoma" w:eastAsia="Courier New" w:hAnsi="Tahoma" w:cs="Courier New"/>
          <w:b w:val="0"/>
          <w:bCs w:val="0"/>
          <w:color w:val="000000"/>
          <w:sz w:val="20"/>
          <w:szCs w:val="20"/>
          <w:shd w:val="clear" w:color="auto" w:fill="FFFFFF"/>
        </w:rPr>
        <w:t>.</w:t>
      </w:r>
      <w:r w:rsidR="003E1CCD">
        <w:rPr>
          <w:rStyle w:val="Strong"/>
          <w:rFonts w:ascii="Tahoma" w:eastAsia="Courier New" w:hAnsi="Tahoma" w:cs="Courier New"/>
          <w:b w:val="0"/>
          <w:bCs w:val="0"/>
          <w:color w:val="000000"/>
          <w:sz w:val="20"/>
          <w:szCs w:val="20"/>
          <w:shd w:val="clear" w:color="auto" w:fill="FFFFFF"/>
        </w:rPr>
        <w:t xml:space="preserve"> It gives the details of server’s location and cluster.</w:t>
      </w:r>
    </w:p>
    <w:p w14:paraId="0FB78278" w14:textId="77777777" w:rsidR="00712442" w:rsidRDefault="00712442">
      <w:pPr>
        <w:spacing w:before="40" w:after="40"/>
        <w:jc w:val="both"/>
      </w:pPr>
    </w:p>
    <w:p w14:paraId="00E244CA" w14:textId="7A82725B" w:rsidR="00712442" w:rsidRDefault="1A1D0AC1" w:rsidP="1A1D0AC1">
      <w:pPr>
        <w:ind w:right="29"/>
        <w:rPr>
          <w:rFonts w:ascii="Tahoma" w:hAnsi="Tahoma" w:cs="Tahoma"/>
          <w:b/>
          <w:bCs/>
          <w:color w:val="000000"/>
          <w:sz w:val="20"/>
          <w:szCs w:val="20"/>
        </w:rPr>
      </w:pPr>
      <w:r w:rsidRPr="1A1D0AC1">
        <w:rPr>
          <w:rFonts w:ascii="Tahoma" w:hAnsi="Tahoma" w:cs="Tahoma"/>
          <w:b/>
          <w:bCs/>
          <w:color w:val="000000" w:themeColor="text1"/>
          <w:sz w:val="20"/>
          <w:szCs w:val="20"/>
        </w:rPr>
        <w:t>RESPONSIBILITIES: -</w:t>
      </w:r>
    </w:p>
    <w:p w14:paraId="1FC39945" w14:textId="77777777" w:rsidR="003E1CCD" w:rsidRDefault="003E1CCD">
      <w:pPr>
        <w:ind w:right="29"/>
        <w:rPr>
          <w:rFonts w:ascii="Tahoma" w:hAnsi="Tahoma" w:cs="Tahoma"/>
          <w:b/>
          <w:color w:val="000000"/>
          <w:sz w:val="20"/>
          <w:szCs w:val="20"/>
        </w:rPr>
      </w:pPr>
    </w:p>
    <w:p w14:paraId="70A95B5A" w14:textId="77777777" w:rsidR="00712442" w:rsidRPr="0046418D" w:rsidRDefault="0046418D" w:rsidP="0046418D">
      <w:pPr>
        <w:numPr>
          <w:ilvl w:val="0"/>
          <w:numId w:val="8"/>
        </w:numPr>
        <w:ind w:left="0" w:right="29" w:firstLine="0"/>
        <w:rPr>
          <w:rFonts w:ascii="Tahoma" w:hAnsi="Tahoma" w:cs="Tahoma"/>
          <w:color w:val="000000"/>
          <w:sz w:val="20"/>
          <w:szCs w:val="20"/>
        </w:rPr>
      </w:pPr>
      <w:r>
        <w:rPr>
          <w:rFonts w:ascii="Tahoma" w:hAnsi="Tahoma" w:cs="Tahoma"/>
          <w:color w:val="000000"/>
          <w:sz w:val="20"/>
          <w:szCs w:val="20"/>
        </w:rPr>
        <w:t>Development of prototype in its initial phase.</w:t>
      </w:r>
    </w:p>
    <w:p w14:paraId="78B4DD4F" w14:textId="77777777" w:rsidR="00712442" w:rsidRDefault="00712442">
      <w:pPr>
        <w:numPr>
          <w:ilvl w:val="0"/>
          <w:numId w:val="8"/>
        </w:numPr>
        <w:ind w:left="0" w:right="29" w:firstLine="0"/>
        <w:rPr>
          <w:rFonts w:ascii="Tahoma" w:hAnsi="Tahoma" w:cs="Tahoma"/>
          <w:color w:val="000000"/>
          <w:sz w:val="20"/>
          <w:szCs w:val="20"/>
        </w:rPr>
      </w:pPr>
      <w:r>
        <w:rPr>
          <w:rFonts w:ascii="Tahoma" w:hAnsi="Tahoma" w:cs="Tahoma"/>
          <w:color w:val="000000"/>
          <w:sz w:val="20"/>
          <w:szCs w:val="20"/>
        </w:rPr>
        <w:t>Design and development of UI.</w:t>
      </w:r>
    </w:p>
    <w:p w14:paraId="5607423F" w14:textId="77777777" w:rsidR="00712442" w:rsidRDefault="0021311E">
      <w:pPr>
        <w:numPr>
          <w:ilvl w:val="0"/>
          <w:numId w:val="8"/>
        </w:numPr>
        <w:ind w:left="0" w:right="29" w:firstLine="0"/>
        <w:rPr>
          <w:rFonts w:ascii="Tahoma" w:hAnsi="Tahoma" w:cs="Tahoma"/>
          <w:color w:val="000000"/>
          <w:sz w:val="20"/>
          <w:szCs w:val="20"/>
        </w:rPr>
      </w:pPr>
      <w:r>
        <w:rPr>
          <w:rFonts w:ascii="Tahoma" w:hAnsi="Tahoma" w:cs="Tahoma"/>
          <w:color w:val="000000"/>
          <w:sz w:val="20"/>
          <w:szCs w:val="20"/>
        </w:rPr>
        <w:t>Unit t</w:t>
      </w:r>
      <w:r w:rsidR="00763F94">
        <w:rPr>
          <w:rFonts w:ascii="Tahoma" w:hAnsi="Tahoma" w:cs="Tahoma"/>
          <w:color w:val="000000"/>
          <w:sz w:val="20"/>
          <w:szCs w:val="20"/>
        </w:rPr>
        <w:t>esting of UI Component</w:t>
      </w:r>
      <w:r w:rsidR="00712442">
        <w:rPr>
          <w:rFonts w:ascii="Tahoma" w:hAnsi="Tahoma" w:cs="Tahoma"/>
          <w:color w:val="000000"/>
          <w:sz w:val="20"/>
          <w:szCs w:val="20"/>
        </w:rPr>
        <w:t>.</w:t>
      </w:r>
    </w:p>
    <w:p w14:paraId="0307835D" w14:textId="665F0F8C" w:rsidR="00E6265E" w:rsidRDefault="00712442" w:rsidP="00CF58F5">
      <w:pPr>
        <w:numPr>
          <w:ilvl w:val="0"/>
          <w:numId w:val="8"/>
        </w:numPr>
        <w:ind w:left="0" w:right="29" w:firstLine="0"/>
        <w:rPr>
          <w:rFonts w:ascii="Tahoma" w:hAnsi="Tahoma" w:cs="Tahoma"/>
          <w:color w:val="000000"/>
          <w:sz w:val="20"/>
          <w:szCs w:val="20"/>
        </w:rPr>
      </w:pPr>
      <w:r>
        <w:rPr>
          <w:rFonts w:ascii="Tahoma" w:hAnsi="Tahoma" w:cs="Tahoma"/>
          <w:color w:val="000000"/>
          <w:sz w:val="20"/>
          <w:szCs w:val="20"/>
        </w:rPr>
        <w:t>Reviewing/Testing of all front-end components.</w:t>
      </w:r>
    </w:p>
    <w:p w14:paraId="67E45E2D" w14:textId="3EFDC8E7" w:rsidR="0034098C" w:rsidRDefault="0034098C" w:rsidP="0034098C">
      <w:pPr>
        <w:ind w:right="29"/>
        <w:rPr>
          <w:rFonts w:ascii="Tahoma" w:hAnsi="Tahoma" w:cs="Tahoma"/>
          <w:color w:val="000000"/>
          <w:sz w:val="20"/>
          <w:szCs w:val="20"/>
        </w:rPr>
      </w:pPr>
    </w:p>
    <w:p w14:paraId="2911169E" w14:textId="0F9D76EE" w:rsidR="0034098C" w:rsidRDefault="0034098C" w:rsidP="0034098C">
      <w:pPr>
        <w:ind w:right="29"/>
        <w:rPr>
          <w:rFonts w:ascii="Tahoma" w:hAnsi="Tahoma" w:cs="Tahoma"/>
          <w:color w:val="000000"/>
          <w:sz w:val="20"/>
          <w:szCs w:val="20"/>
        </w:rPr>
      </w:pPr>
    </w:p>
    <w:p w14:paraId="26E83F89" w14:textId="36DA31A7" w:rsidR="0034098C" w:rsidRDefault="0034098C" w:rsidP="0034098C">
      <w:pPr>
        <w:ind w:right="29"/>
        <w:rPr>
          <w:rFonts w:ascii="Tahoma" w:hAnsi="Tahoma" w:cs="Tahoma"/>
          <w:color w:val="000000"/>
          <w:sz w:val="20"/>
          <w:szCs w:val="20"/>
        </w:rPr>
      </w:pPr>
    </w:p>
    <w:p w14:paraId="6BAFA710" w14:textId="4CA8F105" w:rsidR="0034098C" w:rsidRDefault="0034098C" w:rsidP="0034098C">
      <w:pPr>
        <w:ind w:right="29"/>
        <w:rPr>
          <w:rFonts w:ascii="Tahoma" w:hAnsi="Tahoma" w:cs="Tahoma"/>
          <w:color w:val="000000"/>
          <w:sz w:val="20"/>
          <w:szCs w:val="20"/>
        </w:rPr>
      </w:pPr>
    </w:p>
    <w:p w14:paraId="08332F5A" w14:textId="2EAC3DB4" w:rsidR="0034098C" w:rsidRDefault="0034098C" w:rsidP="0034098C">
      <w:pPr>
        <w:ind w:right="29"/>
        <w:rPr>
          <w:rFonts w:ascii="Tahoma" w:hAnsi="Tahoma" w:cs="Tahoma"/>
          <w:color w:val="000000"/>
          <w:sz w:val="20"/>
          <w:szCs w:val="20"/>
        </w:rPr>
      </w:pPr>
    </w:p>
    <w:p w14:paraId="20C7EA19" w14:textId="306C9467" w:rsidR="0034098C" w:rsidRDefault="0034098C" w:rsidP="0034098C">
      <w:pPr>
        <w:ind w:right="29"/>
        <w:rPr>
          <w:rFonts w:ascii="Tahoma" w:hAnsi="Tahoma" w:cs="Tahoma"/>
          <w:color w:val="000000"/>
          <w:sz w:val="20"/>
          <w:szCs w:val="20"/>
        </w:rPr>
      </w:pPr>
    </w:p>
    <w:p w14:paraId="50860CA8" w14:textId="77777777" w:rsidR="0034098C" w:rsidRPr="00CF58F5" w:rsidRDefault="0034098C" w:rsidP="0034098C">
      <w:pPr>
        <w:ind w:right="29"/>
        <w:rPr>
          <w:rFonts w:ascii="Tahoma" w:hAnsi="Tahoma" w:cs="Tahoma"/>
          <w:color w:val="000000"/>
          <w:sz w:val="20"/>
          <w:szCs w:val="20"/>
        </w:rPr>
      </w:pPr>
    </w:p>
    <w:p w14:paraId="0562CB0E" w14:textId="77777777" w:rsidR="00712442" w:rsidRDefault="00712442">
      <w:pPr>
        <w:tabs>
          <w:tab w:val="left" w:pos="540"/>
          <w:tab w:val="left" w:pos="720"/>
          <w:tab w:val="left" w:pos="1440"/>
          <w:tab w:val="left" w:pos="1800"/>
        </w:tabs>
        <w:jc w:val="both"/>
      </w:pPr>
    </w:p>
    <w:p w14:paraId="7353EB19" w14:textId="3C93EB1E" w:rsidR="00712442" w:rsidRDefault="1A1D0AC1" w:rsidP="1A1D0AC1">
      <w:pPr>
        <w:shd w:val="clear" w:color="auto" w:fill="D9D9D9" w:themeFill="background1" w:themeFillShade="D9"/>
        <w:tabs>
          <w:tab w:val="left" w:pos="1440"/>
        </w:tabs>
        <w:ind w:left="-540" w:right="-360"/>
        <w:jc w:val="both"/>
        <w:rPr>
          <w:rFonts w:ascii="Tahoma" w:eastAsia="MS Mincho" w:hAnsi="Tahoma" w:cs="Tahoma"/>
          <w:b/>
          <w:bCs/>
          <w:sz w:val="20"/>
          <w:szCs w:val="20"/>
        </w:rPr>
      </w:pPr>
      <w:r w:rsidRPr="1A1D0AC1">
        <w:rPr>
          <w:rFonts w:ascii="Tahoma" w:eastAsia="MS Mincho" w:hAnsi="Tahoma" w:cs="Tahoma"/>
          <w:b/>
          <w:bCs/>
          <w:sz w:val="20"/>
          <w:szCs w:val="20"/>
        </w:rPr>
        <w:lastRenderedPageBreak/>
        <w:t>Trainings: -</w:t>
      </w:r>
    </w:p>
    <w:p w14:paraId="34CE0A41" w14:textId="77777777" w:rsidR="00712442" w:rsidRDefault="00712442">
      <w:pPr>
        <w:tabs>
          <w:tab w:val="left" w:pos="540"/>
          <w:tab w:val="left" w:pos="720"/>
          <w:tab w:val="left" w:pos="1440"/>
          <w:tab w:val="left" w:pos="1800"/>
        </w:tabs>
        <w:jc w:val="both"/>
        <w:rPr>
          <w:rFonts w:ascii="Courier New" w:eastAsia="Courier New" w:hAnsi="Courier New" w:cs="Courier New"/>
          <w:sz w:val="20"/>
          <w:szCs w:val="20"/>
        </w:rPr>
      </w:pPr>
      <w:r>
        <w:rPr>
          <w:rFonts w:ascii="Courier New" w:eastAsia="Courier New" w:hAnsi="Courier New" w:cs="Courier New"/>
          <w:sz w:val="20"/>
          <w:szCs w:val="20"/>
        </w:rPr>
        <w:tab/>
      </w:r>
    </w:p>
    <w:p w14:paraId="2C2D72E8" w14:textId="5A41FE16" w:rsidR="00712442" w:rsidRDefault="5798A51F" w:rsidP="00C40CA3">
      <w:pPr>
        <w:numPr>
          <w:ilvl w:val="0"/>
          <w:numId w:val="13"/>
        </w:numPr>
        <w:autoSpaceDE w:val="0"/>
        <w:rPr>
          <w:rFonts w:ascii="Tahoma" w:eastAsia="Courier New" w:hAnsi="Tahoma" w:cs="Courier New"/>
          <w:sz w:val="20"/>
          <w:szCs w:val="20"/>
        </w:rPr>
      </w:pPr>
      <w:r w:rsidRPr="5798A51F">
        <w:rPr>
          <w:rFonts w:ascii="Tahoma" w:eastAsia="Courier New" w:hAnsi="Tahoma" w:cs="Courier New"/>
          <w:sz w:val="20"/>
          <w:szCs w:val="20"/>
        </w:rPr>
        <w:t>Attended trainings on Java, SQL Server, JIRA and Project’s modules.</w:t>
      </w:r>
    </w:p>
    <w:p w14:paraId="62EBF3C5" w14:textId="77777777" w:rsidR="00774C1E" w:rsidRDefault="00774C1E" w:rsidP="00774C1E">
      <w:pPr>
        <w:autoSpaceDE w:val="0"/>
        <w:ind w:left="720"/>
        <w:rPr>
          <w:rFonts w:ascii="Tahoma" w:eastAsia="Courier New" w:hAnsi="Tahoma" w:cs="Courier New"/>
          <w:sz w:val="20"/>
          <w:szCs w:val="20"/>
        </w:rPr>
      </w:pPr>
    </w:p>
    <w:p w14:paraId="6D98A12B" w14:textId="77777777" w:rsidR="00C40CA3" w:rsidRDefault="00C40CA3">
      <w:pPr>
        <w:autoSpaceDE w:val="0"/>
        <w:rPr>
          <w:rFonts w:ascii="Courier New" w:eastAsia="Courier New" w:hAnsi="Courier New" w:cs="Courier New"/>
          <w:sz w:val="20"/>
          <w:szCs w:val="20"/>
        </w:rPr>
      </w:pPr>
    </w:p>
    <w:p w14:paraId="114F95CA" w14:textId="2561A119" w:rsidR="00712442" w:rsidRDefault="1A1D0AC1" w:rsidP="1A1D0AC1">
      <w:pPr>
        <w:shd w:val="clear" w:color="auto" w:fill="D9D9D9" w:themeFill="background1" w:themeFillShade="D9"/>
        <w:tabs>
          <w:tab w:val="left" w:pos="1440"/>
        </w:tabs>
        <w:autoSpaceDE w:val="0"/>
        <w:ind w:left="-540" w:right="-360"/>
        <w:jc w:val="both"/>
        <w:rPr>
          <w:rFonts w:ascii="Tahoma" w:eastAsia="MS Mincho" w:hAnsi="Tahoma" w:cs="Tahoma"/>
          <w:b/>
          <w:bCs/>
          <w:sz w:val="20"/>
          <w:szCs w:val="20"/>
        </w:rPr>
      </w:pPr>
      <w:r w:rsidRPr="1A1D0AC1">
        <w:rPr>
          <w:rFonts w:ascii="Tahoma" w:eastAsia="MS Mincho" w:hAnsi="Tahoma" w:cs="Tahoma"/>
          <w:b/>
          <w:bCs/>
          <w:sz w:val="20"/>
          <w:szCs w:val="20"/>
        </w:rPr>
        <w:t>Awards: -</w:t>
      </w:r>
    </w:p>
    <w:p w14:paraId="2946DB82" w14:textId="77777777" w:rsidR="00712442" w:rsidRDefault="00712442">
      <w:pPr>
        <w:autoSpaceDE w:val="0"/>
        <w:rPr>
          <w:rFonts w:ascii="Courier New" w:eastAsia="Courier New" w:hAnsi="Courier New" w:cs="Courier New"/>
          <w:sz w:val="20"/>
          <w:szCs w:val="20"/>
        </w:rPr>
      </w:pPr>
    </w:p>
    <w:p w14:paraId="0F3B25DF" w14:textId="77777777" w:rsidR="00660666" w:rsidRDefault="006F7269" w:rsidP="00954D2B">
      <w:pPr>
        <w:numPr>
          <w:ilvl w:val="0"/>
          <w:numId w:val="12"/>
        </w:numPr>
        <w:autoSpaceDE w:val="0"/>
        <w:rPr>
          <w:rFonts w:ascii="Tahoma" w:eastAsia="Courier New" w:hAnsi="Tahoma" w:cs="Courier New"/>
          <w:sz w:val="20"/>
          <w:szCs w:val="20"/>
        </w:rPr>
      </w:pPr>
      <w:r w:rsidRPr="00660666">
        <w:rPr>
          <w:rFonts w:ascii="Tahoma" w:eastAsia="Courier New" w:hAnsi="Tahoma" w:cs="Courier New"/>
          <w:b/>
          <w:bCs/>
          <w:sz w:val="20"/>
          <w:szCs w:val="20"/>
        </w:rPr>
        <w:t>Pat on the back</w:t>
      </w:r>
      <w:r w:rsidR="00660666" w:rsidRPr="00660666">
        <w:rPr>
          <w:rFonts w:ascii="Tahoma" w:eastAsia="Courier New" w:hAnsi="Tahoma" w:cs="Courier New"/>
          <w:b/>
          <w:bCs/>
          <w:sz w:val="20"/>
          <w:szCs w:val="20"/>
        </w:rPr>
        <w:t xml:space="preserve"> </w:t>
      </w:r>
      <w:r w:rsidR="00712442" w:rsidRPr="00660666">
        <w:rPr>
          <w:rFonts w:ascii="Tahoma" w:eastAsia="Courier New" w:hAnsi="Tahoma" w:cs="Courier New"/>
          <w:sz w:val="20"/>
          <w:szCs w:val="20"/>
        </w:rPr>
        <w:t xml:space="preserve">for accomplishing the deadlines for the assigned tasks in time, to </w:t>
      </w:r>
      <w:r w:rsidR="00660666" w:rsidRPr="00660666">
        <w:rPr>
          <w:rFonts w:ascii="Tahoma" w:eastAsia="Courier New" w:hAnsi="Tahoma" w:cs="Courier New"/>
          <w:sz w:val="20"/>
          <w:szCs w:val="20"/>
        </w:rPr>
        <w:t>reduce the time of receiver loading</w:t>
      </w:r>
      <w:r w:rsidR="00712442" w:rsidRPr="00660666">
        <w:rPr>
          <w:rFonts w:ascii="Tahoma" w:eastAsia="Courier New" w:hAnsi="Tahoma" w:cs="Courier New"/>
          <w:sz w:val="20"/>
          <w:szCs w:val="20"/>
        </w:rPr>
        <w:t xml:space="preserve"> and for zeroing down the bug count</w:t>
      </w:r>
      <w:r w:rsidR="00660666" w:rsidRPr="00660666">
        <w:rPr>
          <w:rFonts w:ascii="Tahoma" w:eastAsia="Courier New" w:hAnsi="Tahoma" w:cs="Courier New"/>
          <w:sz w:val="20"/>
          <w:szCs w:val="20"/>
        </w:rPr>
        <w:t>.</w:t>
      </w:r>
    </w:p>
    <w:p w14:paraId="5997CC1D" w14:textId="77777777" w:rsidR="00774C1E" w:rsidRDefault="00774C1E" w:rsidP="00774C1E">
      <w:pPr>
        <w:autoSpaceDE w:val="0"/>
        <w:ind w:left="720"/>
        <w:rPr>
          <w:rFonts w:ascii="Tahoma" w:eastAsia="Courier New" w:hAnsi="Tahoma" w:cs="Courier New"/>
          <w:sz w:val="20"/>
          <w:szCs w:val="20"/>
        </w:rPr>
      </w:pPr>
    </w:p>
    <w:p w14:paraId="2894B68E" w14:textId="77777777" w:rsidR="00712442" w:rsidRPr="00660666" w:rsidRDefault="00712442" w:rsidP="00660666">
      <w:pPr>
        <w:autoSpaceDE w:val="0"/>
        <w:ind w:left="720"/>
        <w:rPr>
          <w:rFonts w:ascii="Tahoma" w:eastAsia="Courier New" w:hAnsi="Tahoma" w:cs="Courier New"/>
          <w:sz w:val="20"/>
          <w:szCs w:val="20"/>
        </w:rPr>
      </w:pPr>
      <w:r w:rsidRPr="00660666">
        <w:rPr>
          <w:rFonts w:ascii="Tahoma" w:hAnsi="Tahoma" w:cs="Tahoma"/>
          <w:sz w:val="20"/>
          <w:szCs w:val="20"/>
        </w:rPr>
        <w:t xml:space="preserve">   </w:t>
      </w:r>
    </w:p>
    <w:p w14:paraId="766A7896" w14:textId="09F2AC38" w:rsidR="00712442" w:rsidRDefault="1A1D0AC1" w:rsidP="1A1D0AC1">
      <w:pPr>
        <w:shd w:val="clear" w:color="auto" w:fill="D9D9D9" w:themeFill="background1" w:themeFillShade="D9"/>
        <w:tabs>
          <w:tab w:val="left" w:pos="1440"/>
        </w:tabs>
        <w:ind w:left="-540" w:right="-360"/>
        <w:rPr>
          <w:rFonts w:ascii="Tahoma" w:hAnsi="Tahoma" w:cs="Tahoma"/>
          <w:b/>
          <w:bCs/>
          <w:sz w:val="18"/>
          <w:szCs w:val="18"/>
        </w:rPr>
      </w:pPr>
      <w:r w:rsidRPr="1A1D0AC1">
        <w:rPr>
          <w:rFonts w:ascii="Tahoma" w:hAnsi="Tahoma" w:cs="Tahoma"/>
          <w:b/>
          <w:bCs/>
          <w:sz w:val="18"/>
          <w:szCs w:val="18"/>
        </w:rPr>
        <w:t>Personal Details: -</w:t>
      </w:r>
    </w:p>
    <w:p w14:paraId="110FFD37" w14:textId="77777777" w:rsidR="00712442" w:rsidRDefault="00712442">
      <w:pPr>
        <w:autoSpaceDE w:val="0"/>
        <w:ind w:right="29"/>
        <w:rPr>
          <w:rFonts w:ascii="Tahoma" w:hAnsi="Tahoma" w:cs="Tahoma"/>
          <w:bCs/>
          <w:sz w:val="20"/>
          <w:szCs w:val="20"/>
        </w:rPr>
      </w:pPr>
    </w:p>
    <w:p w14:paraId="3CB1B515" w14:textId="14966214" w:rsidR="00712442" w:rsidRDefault="1A1D0AC1">
      <w:pPr>
        <w:numPr>
          <w:ilvl w:val="0"/>
          <w:numId w:val="6"/>
        </w:numPr>
        <w:autoSpaceDE w:val="0"/>
        <w:ind w:left="0" w:right="29" w:firstLine="0"/>
        <w:rPr>
          <w:rStyle w:val="Strong"/>
          <w:rFonts w:ascii="Tahoma" w:hAnsi="Tahoma" w:cs="Tahoma"/>
          <w:b w:val="0"/>
          <w:bCs w:val="0"/>
          <w:sz w:val="20"/>
          <w:szCs w:val="20"/>
        </w:rPr>
      </w:pPr>
      <w:r w:rsidRPr="1A1D0AC1">
        <w:rPr>
          <w:rStyle w:val="Strong"/>
          <w:rFonts w:ascii="Tahoma" w:hAnsi="Tahoma" w:cs="Tahoma"/>
          <w:sz w:val="18"/>
          <w:szCs w:val="18"/>
        </w:rPr>
        <w:t>Date of Birth</w:t>
      </w:r>
      <w:r w:rsidR="00712442">
        <w:tab/>
      </w:r>
      <w:r w:rsidR="00712442">
        <w:tab/>
      </w:r>
      <w:r w:rsidRPr="1A1D0AC1">
        <w:rPr>
          <w:rStyle w:val="Strong"/>
          <w:rFonts w:ascii="Tahoma" w:hAnsi="Tahoma" w:cs="Tahoma"/>
          <w:sz w:val="20"/>
          <w:szCs w:val="20"/>
        </w:rPr>
        <w:t xml:space="preserve"> : -        </w:t>
      </w:r>
      <w:r w:rsidRPr="1A1D0AC1">
        <w:rPr>
          <w:rStyle w:val="Strong"/>
          <w:rFonts w:ascii="Tahoma" w:hAnsi="Tahoma" w:cs="Tahoma"/>
          <w:b w:val="0"/>
          <w:bCs w:val="0"/>
          <w:sz w:val="20"/>
          <w:szCs w:val="20"/>
        </w:rPr>
        <w:t>Oct 10,1990</w:t>
      </w:r>
    </w:p>
    <w:p w14:paraId="7CA18812" w14:textId="77777777" w:rsidR="00712442" w:rsidRDefault="00712442">
      <w:pPr>
        <w:numPr>
          <w:ilvl w:val="0"/>
          <w:numId w:val="6"/>
        </w:numPr>
        <w:autoSpaceDE w:val="0"/>
        <w:ind w:left="0" w:right="29" w:firstLine="0"/>
        <w:rPr>
          <w:rStyle w:val="Strong"/>
          <w:rFonts w:ascii="Tahoma" w:hAnsi="Tahoma" w:cs="Tahoma"/>
          <w:b w:val="0"/>
          <w:sz w:val="20"/>
          <w:szCs w:val="20"/>
        </w:rPr>
      </w:pPr>
      <w:r>
        <w:rPr>
          <w:rStyle w:val="Strong"/>
          <w:rFonts w:ascii="Tahoma" w:hAnsi="Tahoma" w:cs="Tahoma"/>
          <w:bCs w:val="0"/>
          <w:sz w:val="18"/>
          <w:szCs w:val="18"/>
        </w:rPr>
        <w:t>Father's Name</w:t>
      </w:r>
      <w:r>
        <w:rPr>
          <w:rStyle w:val="Strong"/>
          <w:rFonts w:ascii="Tahoma" w:hAnsi="Tahoma" w:cs="Tahoma"/>
          <w:bCs w:val="0"/>
          <w:sz w:val="18"/>
          <w:szCs w:val="18"/>
        </w:rPr>
        <w:tab/>
      </w:r>
      <w:r>
        <w:rPr>
          <w:rStyle w:val="Strong"/>
          <w:rFonts w:ascii="Tahoma" w:hAnsi="Tahoma" w:cs="Tahoma"/>
          <w:bCs w:val="0"/>
          <w:sz w:val="20"/>
          <w:szCs w:val="20"/>
        </w:rPr>
        <w:tab/>
        <w:t xml:space="preserve"> </w:t>
      </w:r>
      <w:r w:rsidR="00FE17F5">
        <w:rPr>
          <w:rStyle w:val="Strong"/>
          <w:rFonts w:ascii="Tahoma" w:hAnsi="Tahoma" w:cs="Tahoma"/>
          <w:bCs w:val="0"/>
          <w:sz w:val="20"/>
          <w:szCs w:val="20"/>
        </w:rPr>
        <w:t>: -</w:t>
      </w:r>
      <w:r w:rsidR="006F7269">
        <w:rPr>
          <w:rStyle w:val="Strong"/>
          <w:rFonts w:ascii="Tahoma" w:hAnsi="Tahoma" w:cs="Tahoma"/>
          <w:bCs w:val="0"/>
          <w:sz w:val="20"/>
          <w:szCs w:val="20"/>
        </w:rPr>
        <w:t xml:space="preserve">       </w:t>
      </w:r>
      <w:r>
        <w:rPr>
          <w:rStyle w:val="Strong"/>
          <w:rFonts w:ascii="Tahoma" w:hAnsi="Tahoma" w:cs="Tahoma"/>
          <w:b w:val="0"/>
          <w:sz w:val="20"/>
          <w:szCs w:val="20"/>
        </w:rPr>
        <w:t>Mohd. Harun</w:t>
      </w:r>
      <w:r w:rsidR="00FE17F5">
        <w:rPr>
          <w:rStyle w:val="Strong"/>
          <w:rFonts w:ascii="Tahoma" w:hAnsi="Tahoma" w:cs="Tahoma"/>
          <w:b w:val="0"/>
          <w:sz w:val="20"/>
          <w:szCs w:val="20"/>
        </w:rPr>
        <w:t>.</w:t>
      </w:r>
    </w:p>
    <w:p w14:paraId="17C5ACEE" w14:textId="4AAEB8B9" w:rsidR="00712442" w:rsidRDefault="1A1D0AC1">
      <w:pPr>
        <w:numPr>
          <w:ilvl w:val="0"/>
          <w:numId w:val="6"/>
        </w:numPr>
        <w:autoSpaceDE w:val="0"/>
        <w:ind w:left="0" w:right="29" w:firstLine="0"/>
        <w:rPr>
          <w:rStyle w:val="Strong"/>
          <w:rFonts w:ascii="Tahoma" w:hAnsi="Tahoma" w:cs="Tahoma"/>
          <w:b w:val="0"/>
          <w:bCs w:val="0"/>
          <w:sz w:val="20"/>
          <w:szCs w:val="20"/>
        </w:rPr>
      </w:pPr>
      <w:r w:rsidRPr="1A1D0AC1">
        <w:rPr>
          <w:rStyle w:val="Strong"/>
          <w:rFonts w:ascii="Tahoma" w:hAnsi="Tahoma" w:cs="Tahoma"/>
          <w:sz w:val="18"/>
          <w:szCs w:val="18"/>
        </w:rPr>
        <w:t>Sex</w:t>
      </w:r>
      <w:r w:rsidR="00712442">
        <w:tab/>
      </w:r>
      <w:r w:rsidR="00712442">
        <w:tab/>
      </w:r>
      <w:r w:rsidR="00712442">
        <w:tab/>
      </w:r>
      <w:r w:rsidRPr="1A1D0AC1">
        <w:rPr>
          <w:rStyle w:val="Strong"/>
          <w:rFonts w:ascii="Tahoma" w:hAnsi="Tahoma" w:cs="Tahoma"/>
          <w:sz w:val="20"/>
          <w:szCs w:val="20"/>
        </w:rPr>
        <w:t xml:space="preserve"> : -        </w:t>
      </w:r>
      <w:r w:rsidRPr="1A1D0AC1">
        <w:rPr>
          <w:rStyle w:val="Strong"/>
          <w:rFonts w:ascii="Tahoma" w:hAnsi="Tahoma" w:cs="Tahoma"/>
          <w:b w:val="0"/>
          <w:bCs w:val="0"/>
          <w:sz w:val="20"/>
          <w:szCs w:val="20"/>
        </w:rPr>
        <w:t>Male</w:t>
      </w:r>
    </w:p>
    <w:p w14:paraId="7E69337B" w14:textId="60594114" w:rsidR="00712442" w:rsidRDefault="1A1D0AC1">
      <w:pPr>
        <w:numPr>
          <w:ilvl w:val="0"/>
          <w:numId w:val="6"/>
        </w:numPr>
        <w:autoSpaceDE w:val="0"/>
        <w:ind w:left="0" w:right="29" w:firstLine="0"/>
        <w:rPr>
          <w:rStyle w:val="Strong"/>
          <w:rFonts w:ascii="Tahoma" w:hAnsi="Tahoma" w:cs="Tahoma"/>
          <w:b w:val="0"/>
          <w:bCs w:val="0"/>
          <w:sz w:val="20"/>
          <w:szCs w:val="20"/>
        </w:rPr>
      </w:pPr>
      <w:r w:rsidRPr="1A1D0AC1">
        <w:rPr>
          <w:rStyle w:val="Strong"/>
          <w:rFonts w:ascii="Tahoma" w:hAnsi="Tahoma" w:cs="Tahoma"/>
          <w:sz w:val="18"/>
          <w:szCs w:val="18"/>
        </w:rPr>
        <w:t>Marital Status</w:t>
      </w:r>
      <w:r w:rsidR="00712442">
        <w:tab/>
      </w:r>
      <w:r w:rsidR="00712442">
        <w:tab/>
      </w:r>
      <w:r w:rsidRPr="1A1D0AC1">
        <w:rPr>
          <w:rStyle w:val="Strong"/>
          <w:rFonts w:ascii="Tahoma" w:hAnsi="Tahoma" w:cs="Tahoma"/>
          <w:sz w:val="20"/>
          <w:szCs w:val="20"/>
        </w:rPr>
        <w:t xml:space="preserve"> : -        </w:t>
      </w:r>
      <w:r w:rsidRPr="1A1D0AC1">
        <w:rPr>
          <w:rStyle w:val="Strong"/>
          <w:rFonts w:ascii="Tahoma" w:hAnsi="Tahoma" w:cs="Tahoma"/>
          <w:b w:val="0"/>
          <w:bCs w:val="0"/>
          <w:sz w:val="20"/>
          <w:szCs w:val="20"/>
        </w:rPr>
        <w:t>Single</w:t>
      </w:r>
    </w:p>
    <w:p w14:paraId="586ECA22" w14:textId="4A9D6FF7" w:rsidR="00712442" w:rsidRDefault="1A1D0AC1">
      <w:pPr>
        <w:numPr>
          <w:ilvl w:val="0"/>
          <w:numId w:val="6"/>
        </w:numPr>
        <w:autoSpaceDE w:val="0"/>
        <w:ind w:left="0" w:right="29" w:firstLine="0"/>
        <w:rPr>
          <w:rStyle w:val="Strong"/>
          <w:rFonts w:ascii="Tahoma" w:hAnsi="Tahoma" w:cs="Tahoma"/>
          <w:b w:val="0"/>
          <w:bCs w:val="0"/>
          <w:sz w:val="20"/>
          <w:szCs w:val="20"/>
        </w:rPr>
      </w:pPr>
      <w:r w:rsidRPr="1A1D0AC1">
        <w:rPr>
          <w:rStyle w:val="Strong"/>
          <w:rFonts w:ascii="Tahoma" w:hAnsi="Tahoma" w:cs="Tahoma"/>
          <w:sz w:val="18"/>
          <w:szCs w:val="18"/>
        </w:rPr>
        <w:t>Languages Known</w:t>
      </w:r>
      <w:r w:rsidRPr="1A1D0AC1">
        <w:rPr>
          <w:rStyle w:val="Strong"/>
          <w:rFonts w:ascii="Tahoma" w:hAnsi="Tahoma" w:cs="Tahoma"/>
          <w:sz w:val="20"/>
          <w:szCs w:val="20"/>
        </w:rPr>
        <w:t xml:space="preserve">    </w:t>
      </w:r>
      <w:r w:rsidR="00712442">
        <w:tab/>
      </w:r>
      <w:r w:rsidRPr="1A1D0AC1">
        <w:rPr>
          <w:rStyle w:val="Strong"/>
          <w:rFonts w:ascii="Tahoma" w:hAnsi="Tahoma" w:cs="Tahoma"/>
          <w:sz w:val="20"/>
          <w:szCs w:val="20"/>
        </w:rPr>
        <w:t xml:space="preserve"> : -        </w:t>
      </w:r>
      <w:r w:rsidRPr="1A1D0AC1">
        <w:rPr>
          <w:rStyle w:val="Strong"/>
          <w:rFonts w:ascii="Tahoma" w:hAnsi="Tahoma" w:cs="Tahoma"/>
          <w:b w:val="0"/>
          <w:bCs w:val="0"/>
          <w:sz w:val="20"/>
          <w:szCs w:val="20"/>
        </w:rPr>
        <w:t>English, Hindi</w:t>
      </w:r>
    </w:p>
    <w:p w14:paraId="3085A59B" w14:textId="77777777" w:rsidR="00712442" w:rsidRDefault="00712442">
      <w:pPr>
        <w:numPr>
          <w:ilvl w:val="0"/>
          <w:numId w:val="6"/>
        </w:numPr>
        <w:autoSpaceDE w:val="0"/>
        <w:ind w:left="0" w:right="29" w:firstLine="0"/>
        <w:rPr>
          <w:rStyle w:val="Strong"/>
          <w:rFonts w:ascii="Tahoma" w:hAnsi="Tahoma" w:cs="Tahoma"/>
          <w:b w:val="0"/>
          <w:sz w:val="20"/>
          <w:szCs w:val="20"/>
        </w:rPr>
      </w:pPr>
      <w:r>
        <w:rPr>
          <w:rStyle w:val="Strong"/>
          <w:rFonts w:ascii="Tahoma" w:hAnsi="Tahoma" w:cs="Tahoma"/>
          <w:bCs w:val="0"/>
          <w:sz w:val="18"/>
          <w:szCs w:val="18"/>
        </w:rPr>
        <w:t>Permanent Address</w:t>
      </w:r>
      <w:r>
        <w:rPr>
          <w:rStyle w:val="Strong"/>
          <w:rFonts w:ascii="Tahoma" w:hAnsi="Tahoma" w:cs="Tahoma"/>
          <w:bCs w:val="0"/>
          <w:sz w:val="20"/>
          <w:szCs w:val="20"/>
        </w:rPr>
        <w:tab/>
        <w:t xml:space="preserve"> </w:t>
      </w:r>
      <w:r w:rsidR="00FE17F5">
        <w:rPr>
          <w:rStyle w:val="Strong"/>
          <w:rFonts w:ascii="Tahoma" w:hAnsi="Tahoma" w:cs="Tahoma"/>
          <w:bCs w:val="0"/>
          <w:sz w:val="20"/>
          <w:szCs w:val="20"/>
        </w:rPr>
        <w:t>: -</w:t>
      </w:r>
      <w:r>
        <w:rPr>
          <w:rStyle w:val="Strong"/>
          <w:rFonts w:ascii="Tahoma" w:hAnsi="Tahoma" w:cs="Tahoma"/>
          <w:bCs w:val="0"/>
          <w:sz w:val="20"/>
          <w:szCs w:val="20"/>
        </w:rPr>
        <w:t xml:space="preserve">       </w:t>
      </w:r>
      <w:r>
        <w:rPr>
          <w:rStyle w:val="Strong"/>
          <w:rFonts w:ascii="Tahoma" w:hAnsi="Tahoma" w:cs="Tahoma"/>
          <w:b w:val="0"/>
          <w:sz w:val="20"/>
          <w:szCs w:val="20"/>
        </w:rPr>
        <w:t>Peer Khan Gulaothi Dist. Bulandshahr.</w:t>
      </w:r>
    </w:p>
    <w:p w14:paraId="6B699379" w14:textId="77777777" w:rsidR="00774C1E" w:rsidRDefault="00774C1E" w:rsidP="00774C1E">
      <w:pPr>
        <w:autoSpaceDE w:val="0"/>
        <w:ind w:right="29"/>
        <w:rPr>
          <w:rStyle w:val="Strong"/>
          <w:rFonts w:ascii="Tahoma" w:hAnsi="Tahoma" w:cs="Tahoma"/>
          <w:b w:val="0"/>
          <w:sz w:val="20"/>
          <w:szCs w:val="20"/>
        </w:rPr>
      </w:pPr>
    </w:p>
    <w:p w14:paraId="3FE9F23F" w14:textId="77777777" w:rsidR="00712442" w:rsidRDefault="00712442">
      <w:pPr>
        <w:autoSpaceDE w:val="0"/>
        <w:ind w:right="29"/>
        <w:rPr>
          <w:rFonts w:ascii="Tahoma" w:hAnsi="Tahoma" w:cs="Tahoma"/>
          <w:bCs/>
          <w:sz w:val="20"/>
          <w:szCs w:val="20"/>
        </w:rPr>
      </w:pPr>
    </w:p>
    <w:p w14:paraId="39EB41A6" w14:textId="2D90A84A" w:rsidR="00712442" w:rsidRPr="001C3D61" w:rsidRDefault="1A1D0AC1" w:rsidP="1A1D0AC1">
      <w:pPr>
        <w:shd w:val="clear" w:color="auto" w:fill="D9D9D9" w:themeFill="background1" w:themeFillShade="D9"/>
        <w:tabs>
          <w:tab w:val="left" w:pos="1440"/>
        </w:tabs>
        <w:ind w:left="-540" w:right="-360"/>
        <w:rPr>
          <w:rFonts w:ascii="Tahoma" w:hAnsi="Tahoma" w:cs="Tahoma"/>
          <w:b/>
          <w:bCs/>
          <w:sz w:val="20"/>
          <w:szCs w:val="20"/>
        </w:rPr>
      </w:pPr>
      <w:r w:rsidRPr="1A1D0AC1">
        <w:rPr>
          <w:rFonts w:ascii="Tahoma" w:hAnsi="Tahoma" w:cs="Tahoma"/>
          <w:b/>
          <w:bCs/>
          <w:sz w:val="18"/>
          <w:szCs w:val="18"/>
        </w:rPr>
        <w:t>Declaration: -</w:t>
      </w:r>
    </w:p>
    <w:p w14:paraId="1F72F646" w14:textId="77777777" w:rsidR="00660666" w:rsidRDefault="00660666">
      <w:pPr>
        <w:jc w:val="both"/>
        <w:rPr>
          <w:rFonts w:ascii="Tahoma" w:hAnsi="Tahoma" w:cs="Tahoma"/>
          <w:sz w:val="20"/>
          <w:szCs w:val="20"/>
        </w:rPr>
      </w:pPr>
    </w:p>
    <w:p w14:paraId="10C5A82C" w14:textId="77777777" w:rsidR="00712442" w:rsidRDefault="00712442">
      <w:pPr>
        <w:jc w:val="both"/>
        <w:rPr>
          <w:rFonts w:ascii="Tahoma" w:hAnsi="Tahoma" w:cs="Tahoma"/>
          <w:sz w:val="20"/>
          <w:szCs w:val="20"/>
        </w:rPr>
      </w:pPr>
      <w:r>
        <w:rPr>
          <w:rFonts w:ascii="Tahoma" w:hAnsi="Tahoma" w:cs="Tahoma"/>
          <w:sz w:val="20"/>
          <w:szCs w:val="20"/>
        </w:rPr>
        <w:t>I hereby declare that all of the information above is correct and true to the best of my knowledge.</w:t>
      </w:r>
    </w:p>
    <w:p w14:paraId="08CE6F91" w14:textId="77777777" w:rsidR="00712442" w:rsidRDefault="00712442">
      <w:pPr>
        <w:ind w:right="29"/>
        <w:rPr>
          <w:rFonts w:ascii="Tahoma" w:hAnsi="Tahoma" w:cs="Tahoma"/>
          <w:b/>
          <w:sz w:val="18"/>
          <w:szCs w:val="18"/>
        </w:rPr>
      </w:pPr>
    </w:p>
    <w:p w14:paraId="3B3B4E3B" w14:textId="77777777" w:rsidR="00BB6426" w:rsidRDefault="0032720F" w:rsidP="001C3D61">
      <w:pPr>
        <w:ind w:right="29"/>
        <w:rPr>
          <w:rFonts w:ascii="Tahoma" w:hAnsi="Tahoma" w:cs="Tahoma"/>
          <w:b/>
          <w:sz w:val="18"/>
          <w:szCs w:val="18"/>
        </w:rPr>
      </w:pPr>
      <w:r>
        <w:rPr>
          <w:rFonts w:ascii="Tahoma" w:hAnsi="Tahoma" w:cs="Tahoma"/>
          <w:b/>
          <w:sz w:val="18"/>
          <w:szCs w:val="18"/>
        </w:rPr>
        <w:t>Place:</w:t>
      </w:r>
      <w:r w:rsidR="00712442">
        <w:rPr>
          <w:rFonts w:ascii="Tahoma" w:hAnsi="Tahoma" w:cs="Tahoma"/>
          <w:b/>
          <w:sz w:val="18"/>
          <w:szCs w:val="18"/>
        </w:rPr>
        <w:t xml:space="preserve"> -   Noida</w:t>
      </w:r>
    </w:p>
    <w:p w14:paraId="079725D7" w14:textId="4B93B831" w:rsidR="00712442" w:rsidRDefault="1A1D0AC1" w:rsidP="1A1D0AC1">
      <w:pPr>
        <w:ind w:right="29"/>
        <w:rPr>
          <w:rFonts w:ascii="Tahoma" w:hAnsi="Tahoma" w:cs="Tahoma"/>
          <w:b/>
          <w:bCs/>
          <w:sz w:val="18"/>
          <w:szCs w:val="18"/>
        </w:rPr>
      </w:pPr>
      <w:r w:rsidRPr="1A1D0AC1">
        <w:rPr>
          <w:rFonts w:ascii="Tahoma" w:hAnsi="Tahoma" w:cs="Tahoma"/>
          <w:b/>
          <w:bCs/>
          <w:sz w:val="18"/>
          <w:szCs w:val="18"/>
        </w:rPr>
        <w:t>Date: -</w:t>
      </w:r>
      <w:r w:rsidR="00712442">
        <w:tab/>
      </w:r>
      <w:r w:rsidR="00712442">
        <w:tab/>
      </w:r>
      <w:r w:rsidR="00712442">
        <w:tab/>
      </w:r>
      <w:r w:rsidR="00712442">
        <w:tab/>
      </w:r>
      <w:r w:rsidR="00712442">
        <w:tab/>
      </w:r>
      <w:r w:rsidRPr="1A1D0AC1">
        <w:rPr>
          <w:rFonts w:ascii="Tahoma" w:hAnsi="Tahoma" w:cs="Tahoma"/>
          <w:b/>
          <w:bCs/>
          <w:sz w:val="18"/>
          <w:szCs w:val="18"/>
        </w:rPr>
        <w:t xml:space="preserve">                                                                                   (Imran)</w:t>
      </w:r>
    </w:p>
    <w:sectPr w:rsidR="00712442">
      <w:headerReference w:type="default" r:id="rId8"/>
      <w:footerReference w:type="even" r:id="rId9"/>
      <w:footerReference w:type="default" r:id="rId10"/>
      <w:footerReference w:type="first" r:id="rId11"/>
      <w:pgSz w:w="12240" w:h="15840"/>
      <w:pgMar w:top="1440" w:right="630" w:bottom="1440" w:left="1440" w:header="288"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E0753" w14:textId="77777777" w:rsidR="00637E00" w:rsidRDefault="00637E00">
      <w:r>
        <w:separator/>
      </w:r>
    </w:p>
  </w:endnote>
  <w:endnote w:type="continuationSeparator" w:id="0">
    <w:p w14:paraId="1EDB8793" w14:textId="77777777" w:rsidR="00637E00" w:rsidRDefault="00637E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8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S UI Gothic">
    <w:panose1 w:val="020B0600070205080204"/>
    <w:charset w:val="80"/>
    <w:family w:val="swiss"/>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F4A2" w14:textId="1CC37516" w:rsidR="0034098C" w:rsidRDefault="0034098C">
    <w:pPr>
      <w:pStyle w:val="Footer"/>
    </w:pPr>
    <w:r>
      <w:rPr>
        <w:noProof/>
      </w:rPr>
      <mc:AlternateContent>
        <mc:Choice Requires="wps">
          <w:drawing>
            <wp:anchor distT="0" distB="0" distL="0" distR="0" simplePos="0" relativeHeight="251659264" behindDoc="0" locked="0" layoutInCell="1" allowOverlap="1" wp14:anchorId="116F9A52" wp14:editId="6681ED6E">
              <wp:simplePos x="635" y="635"/>
              <wp:positionH relativeFrom="page">
                <wp:align>center</wp:align>
              </wp:positionH>
              <wp:positionV relativeFrom="page">
                <wp:align>bottom</wp:align>
              </wp:positionV>
              <wp:extent cx="443865" cy="443865"/>
              <wp:effectExtent l="0" t="0" r="13970" b="0"/>
              <wp:wrapNone/>
              <wp:docPr id="2" name="Text Box 2" descr="•• PROTECTED 関係者外秘">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7893E6" w14:textId="32CEC279" w:rsidR="0034098C" w:rsidRPr="0034098C" w:rsidRDefault="0034098C" w:rsidP="0034098C">
                          <w:pPr>
                            <w:rPr>
                              <w:rFonts w:ascii="MS UI Gothic" w:eastAsia="MS UI Gothic" w:hAnsi="MS UI Gothic" w:cs="MS UI Gothic"/>
                              <w:noProof/>
                              <w:color w:val="000000"/>
                              <w:sz w:val="20"/>
                              <w:szCs w:val="20"/>
                            </w:rPr>
                          </w:pPr>
                          <w:r w:rsidRPr="0034098C">
                            <w:rPr>
                              <w:rFonts w:ascii="MS UI Gothic" w:eastAsia="MS UI Gothic" w:hAnsi="MS UI Gothic" w:cs="MS UI Gothic"/>
                              <w:noProof/>
                              <w:color w:val="000000"/>
                              <w:sz w:val="20"/>
                              <w:szCs w:val="20"/>
                            </w:rPr>
                            <w:t>•• PROTECTED 関係者外秘</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16F9A52" id="_x0000_t202" coordsize="21600,21600" o:spt="202" path="m,l,21600r21600,l21600,xe">
              <v:stroke joinstyle="miter"/>
              <v:path gradientshapeok="t" o:connecttype="rect"/>
            </v:shapetype>
            <v:shape id="Text Box 2" o:spid="_x0000_s1026" type="#_x0000_t202" alt="•• PROTECTED 関係者外秘"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fill o:detectmouseclick="t"/>
              <v:textbox style="mso-fit-shape-to-text:t" inset="0,0,0,15pt">
                <w:txbxContent>
                  <w:p w14:paraId="3E7893E6" w14:textId="32CEC279" w:rsidR="0034098C" w:rsidRPr="0034098C" w:rsidRDefault="0034098C" w:rsidP="0034098C">
                    <w:pPr>
                      <w:rPr>
                        <w:rFonts w:ascii="MS UI Gothic" w:eastAsia="MS UI Gothic" w:hAnsi="MS UI Gothic" w:cs="MS UI Gothic"/>
                        <w:noProof/>
                        <w:color w:val="000000"/>
                        <w:sz w:val="20"/>
                        <w:szCs w:val="20"/>
                      </w:rPr>
                    </w:pPr>
                    <w:r w:rsidRPr="0034098C">
                      <w:rPr>
                        <w:rFonts w:ascii="MS UI Gothic" w:eastAsia="MS UI Gothic" w:hAnsi="MS UI Gothic" w:cs="MS UI Gothic"/>
                        <w:noProof/>
                        <w:color w:val="000000"/>
                        <w:sz w:val="20"/>
                        <w:szCs w:val="20"/>
                      </w:rPr>
                      <w:t>•• PROTECTED 関係者外秘</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7F28F" w14:textId="0B05D94B" w:rsidR="00712442" w:rsidRDefault="0034098C">
    <w:pPr>
      <w:pStyle w:val="Footer"/>
    </w:pPr>
    <w:r>
      <w:rPr>
        <w:noProof/>
      </w:rPr>
      <mc:AlternateContent>
        <mc:Choice Requires="wps">
          <w:drawing>
            <wp:anchor distT="0" distB="0" distL="0" distR="0" simplePos="0" relativeHeight="251660288" behindDoc="0" locked="0" layoutInCell="1" allowOverlap="1" wp14:anchorId="7A6DD108" wp14:editId="1B725377">
              <wp:simplePos x="914400" y="9886950"/>
              <wp:positionH relativeFrom="page">
                <wp:align>center</wp:align>
              </wp:positionH>
              <wp:positionV relativeFrom="page">
                <wp:align>bottom</wp:align>
              </wp:positionV>
              <wp:extent cx="443865" cy="443865"/>
              <wp:effectExtent l="0" t="0" r="13970" b="0"/>
              <wp:wrapNone/>
              <wp:docPr id="3" name="Text Box 3" descr="•• PROTECTED 関係者外秘">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24BCEB4" w14:textId="01459C59" w:rsidR="0034098C" w:rsidRPr="0034098C" w:rsidRDefault="0034098C" w:rsidP="0034098C">
                          <w:pPr>
                            <w:rPr>
                              <w:rFonts w:ascii="MS UI Gothic" w:eastAsia="MS UI Gothic" w:hAnsi="MS UI Gothic" w:cs="MS UI Gothic"/>
                              <w:noProof/>
                              <w:color w:val="000000"/>
                              <w:sz w:val="20"/>
                              <w:szCs w:val="20"/>
                            </w:rPr>
                          </w:pPr>
                          <w:r w:rsidRPr="0034098C">
                            <w:rPr>
                              <w:rFonts w:ascii="MS UI Gothic" w:eastAsia="MS UI Gothic" w:hAnsi="MS UI Gothic" w:cs="MS UI Gothic"/>
                              <w:noProof/>
                              <w:color w:val="000000"/>
                              <w:sz w:val="20"/>
                              <w:szCs w:val="20"/>
                            </w:rPr>
                            <w:t>•• PROTECTED 関係者外秘</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A6DD108" id="_x0000_t202" coordsize="21600,21600" o:spt="202" path="m,l,21600r21600,l21600,xe">
              <v:stroke joinstyle="miter"/>
              <v:path gradientshapeok="t" o:connecttype="rect"/>
            </v:shapetype>
            <v:shape id="Text Box 3" o:spid="_x0000_s1027" type="#_x0000_t202" alt="•• PROTECTED 関係者外秘"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fill o:detectmouseclick="t"/>
              <v:textbox style="mso-fit-shape-to-text:t" inset="0,0,0,15pt">
                <w:txbxContent>
                  <w:p w14:paraId="124BCEB4" w14:textId="01459C59" w:rsidR="0034098C" w:rsidRPr="0034098C" w:rsidRDefault="0034098C" w:rsidP="0034098C">
                    <w:pPr>
                      <w:rPr>
                        <w:rFonts w:ascii="MS UI Gothic" w:eastAsia="MS UI Gothic" w:hAnsi="MS UI Gothic" w:cs="MS UI Gothic"/>
                        <w:noProof/>
                        <w:color w:val="000000"/>
                        <w:sz w:val="20"/>
                        <w:szCs w:val="20"/>
                      </w:rPr>
                    </w:pPr>
                    <w:r w:rsidRPr="0034098C">
                      <w:rPr>
                        <w:rFonts w:ascii="MS UI Gothic" w:eastAsia="MS UI Gothic" w:hAnsi="MS UI Gothic" w:cs="MS UI Gothic"/>
                        <w:noProof/>
                        <w:color w:val="000000"/>
                        <w:sz w:val="20"/>
                        <w:szCs w:val="20"/>
                      </w:rPr>
                      <w:t>•• PROTECTED 関係者外秘</w:t>
                    </w:r>
                  </w:p>
                </w:txbxContent>
              </v:textbox>
              <w10:wrap anchorx="page" anchory="page"/>
            </v:shape>
          </w:pict>
        </mc:Fallback>
      </mc:AlternateContent>
    </w:r>
    <w:r w:rsidR="00712442">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96092" w14:textId="2D893A70" w:rsidR="0034098C" w:rsidRDefault="0034098C">
    <w:pPr>
      <w:pStyle w:val="Footer"/>
    </w:pPr>
    <w:r>
      <w:rPr>
        <w:noProof/>
      </w:rPr>
      <mc:AlternateContent>
        <mc:Choice Requires="wps">
          <w:drawing>
            <wp:anchor distT="0" distB="0" distL="0" distR="0" simplePos="0" relativeHeight="251658240" behindDoc="0" locked="0" layoutInCell="1" allowOverlap="1" wp14:anchorId="04939C8E" wp14:editId="2FCEE7FB">
              <wp:simplePos x="635" y="635"/>
              <wp:positionH relativeFrom="page">
                <wp:align>center</wp:align>
              </wp:positionH>
              <wp:positionV relativeFrom="page">
                <wp:align>bottom</wp:align>
              </wp:positionV>
              <wp:extent cx="443865" cy="443865"/>
              <wp:effectExtent l="0" t="0" r="13970" b="0"/>
              <wp:wrapNone/>
              <wp:docPr id="1" name="Text Box 1" descr="•• PROTECTED 関係者外秘">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1F9F95A" w14:textId="7DDFCBD5" w:rsidR="0034098C" w:rsidRPr="0034098C" w:rsidRDefault="0034098C" w:rsidP="0034098C">
                          <w:pPr>
                            <w:rPr>
                              <w:rFonts w:ascii="MS UI Gothic" w:eastAsia="MS UI Gothic" w:hAnsi="MS UI Gothic" w:cs="MS UI Gothic"/>
                              <w:noProof/>
                              <w:color w:val="000000"/>
                              <w:sz w:val="20"/>
                              <w:szCs w:val="20"/>
                            </w:rPr>
                          </w:pPr>
                          <w:r w:rsidRPr="0034098C">
                            <w:rPr>
                              <w:rFonts w:ascii="MS UI Gothic" w:eastAsia="MS UI Gothic" w:hAnsi="MS UI Gothic" w:cs="MS UI Gothic"/>
                              <w:noProof/>
                              <w:color w:val="000000"/>
                              <w:sz w:val="20"/>
                              <w:szCs w:val="20"/>
                            </w:rPr>
                            <w:t>•• PROTECTED 関係者外秘</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4939C8E" id="_x0000_t202" coordsize="21600,21600" o:spt="202" path="m,l,21600r21600,l21600,xe">
              <v:stroke joinstyle="miter"/>
              <v:path gradientshapeok="t" o:connecttype="rect"/>
            </v:shapetype>
            <v:shape id="Text Box 1" o:spid="_x0000_s1028" type="#_x0000_t202" alt="•• PROTECTED 関係者外秘"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fill o:detectmouseclick="t"/>
              <v:textbox style="mso-fit-shape-to-text:t" inset="0,0,0,15pt">
                <w:txbxContent>
                  <w:p w14:paraId="51F9F95A" w14:textId="7DDFCBD5" w:rsidR="0034098C" w:rsidRPr="0034098C" w:rsidRDefault="0034098C" w:rsidP="0034098C">
                    <w:pPr>
                      <w:rPr>
                        <w:rFonts w:ascii="MS UI Gothic" w:eastAsia="MS UI Gothic" w:hAnsi="MS UI Gothic" w:cs="MS UI Gothic"/>
                        <w:noProof/>
                        <w:color w:val="000000"/>
                        <w:sz w:val="20"/>
                        <w:szCs w:val="20"/>
                      </w:rPr>
                    </w:pPr>
                    <w:r w:rsidRPr="0034098C">
                      <w:rPr>
                        <w:rFonts w:ascii="MS UI Gothic" w:eastAsia="MS UI Gothic" w:hAnsi="MS UI Gothic" w:cs="MS UI Gothic"/>
                        <w:noProof/>
                        <w:color w:val="000000"/>
                        <w:sz w:val="20"/>
                        <w:szCs w:val="20"/>
                      </w:rPr>
                      <w:t>•• PROTECTED 関係者外秘</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0FA3C" w14:textId="77777777" w:rsidR="00637E00" w:rsidRDefault="00637E00">
      <w:r>
        <w:separator/>
      </w:r>
    </w:p>
  </w:footnote>
  <w:footnote w:type="continuationSeparator" w:id="0">
    <w:p w14:paraId="2645DEDC" w14:textId="77777777" w:rsidR="00637E00" w:rsidRDefault="00637E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712442" w:rsidRDefault="00712442">
    <w:pPr>
      <w:rPr>
        <w:color w:val="3366FF"/>
      </w:rPr>
    </w:pPr>
  </w:p>
  <w:p w14:paraId="1C2811D5" w14:textId="77777777" w:rsidR="00712442" w:rsidRDefault="00482344">
    <w:pPr>
      <w:shd w:val="clear" w:color="auto" w:fill="D9D9D9"/>
      <w:tabs>
        <w:tab w:val="left" w:pos="1440"/>
      </w:tabs>
      <w:ind w:left="-540" w:right="-360"/>
      <w:rPr>
        <w:rFonts w:ascii="Tahoma" w:hAnsi="Tahoma" w:cs="Tahoma"/>
        <w:b/>
        <w:sz w:val="22"/>
        <w:szCs w:val="22"/>
      </w:rPr>
    </w:pPr>
    <w:r>
      <w:rPr>
        <w:rFonts w:ascii="Tahoma" w:hAnsi="Tahoma" w:cs="Tahoma"/>
        <w:b/>
        <w:sz w:val="22"/>
        <w:szCs w:val="22"/>
      </w:rPr>
      <w:t>Imran</w:t>
    </w:r>
    <w:r w:rsidR="00712442">
      <w:rPr>
        <w:rFonts w:ascii="Tahoma" w:hAnsi="Tahoma" w:cs="Tahoma"/>
        <w:b/>
        <w:sz w:val="22"/>
        <w:szCs w:val="22"/>
      </w:rPr>
      <w:tab/>
    </w:r>
    <w:r w:rsidR="00712442">
      <w:rPr>
        <w:rFonts w:ascii="Tahoma" w:hAnsi="Tahoma" w:cs="Tahoma"/>
        <w:b/>
        <w:sz w:val="22"/>
        <w:szCs w:val="22"/>
      </w:rPr>
      <w:tab/>
    </w:r>
    <w:r w:rsidR="00712442">
      <w:rPr>
        <w:rFonts w:ascii="Tahoma" w:hAnsi="Tahoma" w:cs="Tahoma"/>
        <w:b/>
        <w:sz w:val="22"/>
        <w:szCs w:val="22"/>
      </w:rPr>
      <w:tab/>
    </w:r>
    <w:r w:rsidR="00712442">
      <w:rPr>
        <w:rFonts w:ascii="Tahoma" w:hAnsi="Tahoma" w:cs="Tahoma"/>
        <w:b/>
        <w:sz w:val="22"/>
        <w:szCs w:val="22"/>
      </w:rPr>
      <w:tab/>
    </w:r>
    <w:r w:rsidR="00712442">
      <w:rPr>
        <w:rFonts w:ascii="Tahoma" w:hAnsi="Tahoma" w:cs="Tahoma"/>
        <w:b/>
        <w:sz w:val="22"/>
        <w:szCs w:val="22"/>
      </w:rPr>
      <w:tab/>
    </w:r>
    <w:r w:rsidR="00712442">
      <w:rPr>
        <w:rFonts w:ascii="Tahoma" w:hAnsi="Tahoma" w:cs="Tahoma"/>
        <w:b/>
        <w:sz w:val="22"/>
        <w:szCs w:val="22"/>
      </w:rPr>
      <w:tab/>
    </w:r>
    <w:r w:rsidR="00712442">
      <w:rPr>
        <w:rFonts w:ascii="Tahoma" w:hAnsi="Tahoma" w:cs="Tahoma"/>
        <w:b/>
        <w:sz w:val="22"/>
        <w:szCs w:val="22"/>
      </w:rPr>
      <w:tab/>
    </w:r>
    <w:r w:rsidR="00712442">
      <w:rPr>
        <w:rFonts w:ascii="Tahoma" w:hAnsi="Tahoma" w:cs="Tahoma"/>
        <w:b/>
        <w:sz w:val="22"/>
        <w:szCs w:val="22"/>
      </w:rPr>
      <w:tab/>
    </w:r>
    <w:r w:rsidR="00712442">
      <w:rPr>
        <w:rFonts w:ascii="Tahoma" w:hAnsi="Tahoma" w:cs="Tahoma"/>
        <w:b/>
        <w:sz w:val="22"/>
        <w:szCs w:val="22"/>
      </w:rPr>
      <w:tab/>
    </w:r>
  </w:p>
  <w:p w14:paraId="5B21F79D" w14:textId="77777777" w:rsidR="00712442" w:rsidRDefault="001139E1">
    <w:pPr>
      <w:shd w:val="clear" w:color="auto" w:fill="D9D9D9"/>
      <w:tabs>
        <w:tab w:val="left" w:pos="1440"/>
      </w:tabs>
      <w:ind w:left="-540" w:right="-360"/>
      <w:rPr>
        <w:rFonts w:ascii="Verdana" w:hAnsi="Verdana" w:cs="Tahoma"/>
        <w:b/>
        <w:sz w:val="16"/>
        <w:szCs w:val="16"/>
      </w:rPr>
    </w:pPr>
    <w:r>
      <w:rPr>
        <w:rFonts w:ascii="Tahoma" w:hAnsi="Tahoma" w:cs="Tahoma"/>
        <w:b/>
        <w:sz w:val="16"/>
        <w:szCs w:val="16"/>
      </w:rPr>
      <w:t>Local Address: 338</w:t>
    </w:r>
    <w:r>
      <w:rPr>
        <w:rFonts w:ascii="Verdana" w:hAnsi="Verdana" w:cs="Tahoma"/>
        <w:b/>
        <w:sz w:val="16"/>
        <w:szCs w:val="16"/>
      </w:rPr>
      <w:t>, Peer Khan</w:t>
    </w:r>
    <w:r w:rsidR="00712442">
      <w:rPr>
        <w:rFonts w:ascii="Verdana" w:hAnsi="Verdana" w:cs="Tahoma"/>
        <w:b/>
        <w:sz w:val="16"/>
        <w:szCs w:val="16"/>
      </w:rPr>
      <w:t xml:space="preserve">, </w:t>
    </w:r>
  </w:p>
  <w:p w14:paraId="2092875C" w14:textId="77777777" w:rsidR="00712442" w:rsidRDefault="001139E1">
    <w:pPr>
      <w:shd w:val="clear" w:color="auto" w:fill="D9D9D9"/>
      <w:tabs>
        <w:tab w:val="left" w:pos="1440"/>
      </w:tabs>
      <w:ind w:left="-540" w:right="-360"/>
      <w:rPr>
        <w:rFonts w:ascii="Verdana" w:hAnsi="Verdana"/>
        <w:b/>
        <w:sz w:val="17"/>
        <w:szCs w:val="17"/>
        <w:lang w:val="it-IT"/>
      </w:rPr>
    </w:pPr>
    <w:r>
      <w:rPr>
        <w:rFonts w:ascii="Verdana" w:hAnsi="Verdana" w:cs="Tahoma"/>
        <w:b/>
        <w:sz w:val="16"/>
        <w:szCs w:val="16"/>
        <w:lang w:val="it-IT"/>
      </w:rPr>
      <w:t>Gulaothi Dist. Bulandshahr</w:t>
    </w:r>
    <w:r w:rsidR="00712442">
      <w:rPr>
        <w:rFonts w:ascii="Verdana" w:hAnsi="Verdana" w:cs="Tahoma"/>
        <w:b/>
        <w:sz w:val="16"/>
        <w:szCs w:val="16"/>
        <w:lang w:val="it-IT"/>
      </w:rPr>
      <w:t xml:space="preserve"> (U.P)</w:t>
    </w:r>
    <w:r w:rsidR="00712442">
      <w:rPr>
        <w:rFonts w:ascii="Verdana" w:hAnsi="Verdana" w:cs="Tahoma"/>
        <w:b/>
        <w:sz w:val="16"/>
        <w:szCs w:val="16"/>
        <w:lang w:val="it-IT"/>
      </w:rPr>
      <w:tab/>
    </w:r>
    <w:r>
      <w:rPr>
        <w:rFonts w:ascii="Tahoma" w:hAnsi="Tahoma" w:cs="Tahoma"/>
        <w:b/>
        <w:sz w:val="20"/>
        <w:szCs w:val="20"/>
        <w:lang w:val="it-IT"/>
      </w:rPr>
      <w:tab/>
    </w:r>
    <w:r>
      <w:rPr>
        <w:rFonts w:ascii="Tahoma" w:hAnsi="Tahoma" w:cs="Tahoma"/>
        <w:b/>
        <w:sz w:val="20"/>
        <w:szCs w:val="20"/>
        <w:lang w:val="it-IT"/>
      </w:rPr>
      <w:tab/>
    </w:r>
    <w:r>
      <w:rPr>
        <w:rFonts w:ascii="Tahoma" w:hAnsi="Tahoma" w:cs="Tahoma"/>
        <w:b/>
        <w:sz w:val="20"/>
        <w:szCs w:val="20"/>
        <w:lang w:val="it-IT"/>
      </w:rPr>
      <w:tab/>
      <w:t xml:space="preserve">       </w:t>
    </w:r>
    <w:r>
      <w:rPr>
        <w:rFonts w:ascii="Tahoma" w:hAnsi="Tahoma" w:cs="Tahoma"/>
        <w:b/>
        <w:sz w:val="20"/>
        <w:szCs w:val="20"/>
        <w:lang w:val="it-IT"/>
      </w:rPr>
      <w:tab/>
      <w:t xml:space="preserve">        </w:t>
    </w:r>
    <w:r>
      <w:rPr>
        <w:rFonts w:ascii="Tahoma" w:hAnsi="Tahoma" w:cs="Tahoma"/>
        <w:b/>
        <w:sz w:val="20"/>
        <w:szCs w:val="20"/>
        <w:lang w:val="it-IT"/>
      </w:rPr>
      <w:tab/>
    </w:r>
    <w:r>
      <w:rPr>
        <w:rFonts w:ascii="Tahoma" w:hAnsi="Tahoma" w:cs="Tahoma"/>
        <w:b/>
        <w:sz w:val="20"/>
        <w:szCs w:val="20"/>
        <w:lang w:val="it-IT"/>
      </w:rPr>
      <w:tab/>
      <w:t xml:space="preserve">  </w:t>
    </w:r>
    <w:r w:rsidR="00482344">
      <w:rPr>
        <w:rFonts w:ascii="Verdana" w:hAnsi="Verdana"/>
        <w:b/>
        <w:sz w:val="17"/>
        <w:szCs w:val="17"/>
        <w:lang w:val="it-IT"/>
      </w:rPr>
      <w:t>Mobile: +91-9582764825</w:t>
    </w:r>
    <w:r>
      <w:rPr>
        <w:rFonts w:ascii="Tahoma" w:hAnsi="Tahoma" w:cs="Tahoma"/>
        <w:b/>
        <w:sz w:val="20"/>
        <w:szCs w:val="20"/>
        <w:lang w:val="it-IT"/>
      </w:rPr>
      <w:tab/>
    </w:r>
    <w:r>
      <w:rPr>
        <w:rFonts w:ascii="Tahoma" w:hAnsi="Tahoma" w:cs="Tahoma"/>
        <w:b/>
        <w:sz w:val="20"/>
        <w:szCs w:val="20"/>
        <w:lang w:val="it-IT"/>
      </w:rPr>
      <w:tab/>
    </w:r>
    <w:r>
      <w:rPr>
        <w:rFonts w:ascii="Tahoma" w:hAnsi="Tahoma" w:cs="Tahoma"/>
        <w:b/>
        <w:sz w:val="20"/>
        <w:szCs w:val="20"/>
        <w:lang w:val="it-IT"/>
      </w:rPr>
      <w:tab/>
    </w:r>
    <w:r>
      <w:rPr>
        <w:rFonts w:ascii="Tahoma" w:hAnsi="Tahoma" w:cs="Tahoma"/>
        <w:b/>
        <w:sz w:val="20"/>
        <w:szCs w:val="20"/>
        <w:lang w:val="it-IT"/>
      </w:rPr>
      <w:tab/>
    </w:r>
    <w:r>
      <w:rPr>
        <w:rFonts w:ascii="Tahoma" w:hAnsi="Tahoma" w:cs="Tahoma"/>
        <w:b/>
        <w:sz w:val="20"/>
        <w:szCs w:val="20"/>
        <w:lang w:val="it-IT"/>
      </w:rPr>
      <w:tab/>
    </w:r>
    <w:r>
      <w:rPr>
        <w:rFonts w:ascii="Tahoma" w:hAnsi="Tahoma" w:cs="Tahoma"/>
        <w:b/>
        <w:sz w:val="20"/>
        <w:szCs w:val="20"/>
        <w:lang w:val="it-IT"/>
      </w:rPr>
      <w:tab/>
    </w:r>
    <w:r>
      <w:rPr>
        <w:rFonts w:ascii="Tahoma" w:hAnsi="Tahoma" w:cs="Tahoma"/>
        <w:b/>
        <w:sz w:val="20"/>
        <w:szCs w:val="20"/>
        <w:lang w:val="it-IT"/>
      </w:rPr>
      <w:tab/>
    </w:r>
    <w:r>
      <w:rPr>
        <w:rFonts w:ascii="Tahoma" w:hAnsi="Tahoma" w:cs="Tahoma"/>
        <w:b/>
        <w:sz w:val="20"/>
        <w:szCs w:val="20"/>
        <w:lang w:val="it-IT"/>
      </w:rPr>
      <w:tab/>
      <w:t xml:space="preserve">                   </w:t>
    </w:r>
    <w:r w:rsidR="00326345">
      <w:rPr>
        <w:rFonts w:ascii="Verdana" w:hAnsi="Verdana"/>
        <w:b/>
        <w:sz w:val="17"/>
        <w:szCs w:val="17"/>
        <w:lang w:val="it-IT"/>
      </w:rPr>
      <w:t xml:space="preserve">        </w:t>
    </w:r>
    <w:r w:rsidR="00712442">
      <w:rPr>
        <w:rFonts w:ascii="Verdana" w:hAnsi="Verdana"/>
        <w:b/>
        <w:sz w:val="17"/>
        <w:szCs w:val="17"/>
        <w:lang w:val="it-IT"/>
      </w:rPr>
      <w:t xml:space="preserve">Mail: </w:t>
    </w:r>
    <w:hyperlink r:id="rId1" w:history="1">
      <w:r w:rsidR="00482344" w:rsidRPr="00D26A01">
        <w:rPr>
          <w:rStyle w:val="Hyperlink"/>
          <w:rFonts w:ascii="Verdana" w:hAnsi="Verdana"/>
          <w:b/>
          <w:sz w:val="17"/>
          <w:szCs w:val="17"/>
          <w:lang w:val="it-IT"/>
        </w:rPr>
        <w:t>imranq1990@gmail.com</w:t>
      </w:r>
    </w:hyperlink>
    <w:r w:rsidR="00712442">
      <w:rPr>
        <w:rFonts w:ascii="Verdana" w:hAnsi="Verdana"/>
        <w:b/>
        <w:sz w:val="17"/>
        <w:szCs w:val="17"/>
        <w:lang w:val="it-IT"/>
      </w:rPr>
      <w:t xml:space="preserve"> </w:t>
    </w:r>
  </w:p>
  <w:p w14:paraId="6BB9E253" w14:textId="77777777" w:rsidR="00712442" w:rsidRDefault="00712442">
    <w:pPr>
      <w:shd w:val="clear" w:color="auto" w:fill="D9D9D9"/>
      <w:tabs>
        <w:tab w:val="left" w:pos="1440"/>
      </w:tabs>
      <w:ind w:left="-540" w:right="-360"/>
      <w:rPr>
        <w:rFonts w:ascii="Verdana" w:hAnsi="Verdana"/>
        <w:b/>
        <w:sz w:val="17"/>
        <w:szCs w:val="17"/>
        <w:lang w:val="it-IT"/>
      </w:rPr>
    </w:pPr>
    <w:r>
      <w:rPr>
        <w:rFonts w:ascii="Verdana" w:hAnsi="Verdana"/>
        <w:b/>
        <w:sz w:val="17"/>
        <w:szCs w:val="17"/>
        <w:lang w:val="it-IT"/>
      </w:rPr>
      <w:tab/>
    </w:r>
    <w:r>
      <w:rPr>
        <w:rFonts w:ascii="Verdana" w:hAnsi="Verdana"/>
        <w:b/>
        <w:sz w:val="17"/>
        <w:szCs w:val="17"/>
        <w:lang w:val="it-IT"/>
      </w:rPr>
      <w:tab/>
    </w:r>
    <w:r>
      <w:rPr>
        <w:rFonts w:ascii="Verdana" w:hAnsi="Verdana"/>
        <w:b/>
        <w:sz w:val="17"/>
        <w:szCs w:val="17"/>
        <w:lang w:val="it-IT"/>
      </w:rPr>
      <w:tab/>
    </w:r>
    <w:r>
      <w:rPr>
        <w:rFonts w:ascii="Verdana" w:hAnsi="Verdana"/>
        <w:b/>
        <w:sz w:val="17"/>
        <w:szCs w:val="17"/>
        <w:lang w:val="it-IT"/>
      </w:rPr>
      <w:tab/>
    </w:r>
    <w:r>
      <w:rPr>
        <w:rFonts w:ascii="Verdana" w:hAnsi="Verdana"/>
        <w:b/>
        <w:sz w:val="17"/>
        <w:szCs w:val="17"/>
        <w:lang w:val="it-IT"/>
      </w:rPr>
      <w:tab/>
    </w:r>
    <w:r>
      <w:rPr>
        <w:rFonts w:ascii="Verdana" w:hAnsi="Verdana"/>
        <w:b/>
        <w:sz w:val="17"/>
        <w:szCs w:val="17"/>
        <w:lang w:val="it-IT"/>
      </w:rPr>
      <w:tab/>
    </w:r>
    <w:r>
      <w:rPr>
        <w:rFonts w:ascii="Verdana" w:hAnsi="Verdana"/>
        <w:b/>
        <w:sz w:val="17"/>
        <w:szCs w:val="17"/>
        <w:lang w:val="it-IT"/>
      </w:rPr>
      <w:tab/>
    </w:r>
  </w:p>
  <w:p w14:paraId="23DE523C" w14:textId="77777777" w:rsidR="00712442" w:rsidRDefault="00712442">
    <w:pPr>
      <w:shd w:val="clear" w:color="auto" w:fill="D9D9D9"/>
      <w:tabs>
        <w:tab w:val="left" w:pos="1440"/>
      </w:tabs>
      <w:ind w:left="-540" w:right="-360"/>
      <w:rPr>
        <w:rFonts w:ascii="Verdana" w:hAnsi="Verdana"/>
        <w:b/>
        <w:sz w:val="17"/>
        <w:szCs w:val="17"/>
        <w:lang w:val="it-IT"/>
      </w:rPr>
    </w:pPr>
  </w:p>
  <w:p w14:paraId="39B6B1D1" w14:textId="77777777" w:rsidR="00712442" w:rsidRDefault="00712442">
    <w:pPr>
      <w:ind w:right="-630"/>
      <w:rPr>
        <w:b/>
        <w:bCs/>
        <w:sz w:val="20"/>
        <w:szCs w:val="20"/>
        <w:lang w:val="it-IT"/>
      </w:rPr>
    </w:pPr>
    <w:r>
      <w:rPr>
        <w:b/>
        <w:bCs/>
        <w:sz w:val="20"/>
        <w:szCs w:val="20"/>
        <w:lang w:val="it-IT"/>
      </w:rPr>
      <w:t xml:space="preserve">    </w:t>
    </w:r>
  </w:p>
</w:hdr>
</file>

<file path=word/intelligence2.xml><?xml version="1.0" encoding="utf-8"?>
<int2:intelligence xmlns:int2="http://schemas.microsoft.com/office/intelligence/2020/intelligence" xmlns:oel="http://schemas.microsoft.com/office/2019/extlst">
  <int2:observations>
    <int2:textHash int2:hashCode="VYxJtgRWCv0YQf" int2:id="h2ew7o2d">
      <int2:state int2:value="Rejected" int2:type="AugLoop_Text_Critique"/>
    </int2:textHash>
    <int2:textHash int2:hashCode="26HCnWbALuIFW/" int2:id="d4xMrQbs">
      <int2:state int2:value="Rejected" int2:type="AugLoop_Text_Critique"/>
      <int2:state int2:value="Rejected" int2:type="LegacyProofing"/>
    </int2:textHash>
    <int2:textHash int2:hashCode="kGnmwm+DDJEloK" int2:id="zUTkmEcp">
      <int2:state int2:value="Rejected" int2:type="LegacyProofing"/>
    </int2:textHash>
    <int2:textHash int2:hashCode="PCPjvpTuayAtut" int2:id="9vYdXLmD">
      <int2:state int2:value="Rejected" int2:type="LegacyProofing"/>
    </int2:textHash>
    <int2:bookmark int2:bookmarkName="_Int_CcPJTRHI" int2:invalidationBookmarkName="" int2:hashCode="lhPNjqJbHbTgcl" int2:id="JzzD1Vkm">
      <int2:state int2:value="Rejected" int2:type="AugLoop_Text_Critique"/>
    </int2:bookmark>
    <int2:bookmark int2:bookmarkName="_Int_SRx9xZj8" int2:invalidationBookmarkName="" int2:hashCode="DBGNIOQzgXRgby" int2:id="UvI7YtDC">
      <int2:state int2:value="Rejected" int2:type="AugLoop_Text_Critique"/>
    </int2:bookmark>
    <int2:bookmark int2:bookmarkName="_Int_LPYGbKkn" int2:invalidationBookmarkName="" int2:hashCode="4wLkLyrYZrIdip" int2:id="nYZHNQ78">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lvl w:ilvl="0">
      <w:start w:val="1"/>
      <w:numFmt w:val="bullet"/>
      <w:lvlText w:val=""/>
      <w:lvlJc w:val="left"/>
      <w:pPr>
        <w:tabs>
          <w:tab w:val="num" w:pos="0"/>
        </w:tabs>
        <w:ind w:left="720" w:hanging="360"/>
      </w:pPr>
      <w:rPr>
        <w:rFonts w:ascii="Symbol" w:hAnsi="Symbol" w:cs="Times New Roman"/>
      </w:rPr>
    </w:lvl>
  </w:abstractNum>
  <w:abstractNum w:abstractNumId="2"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Wingdings" w:hAnsi="Wingdings"/>
      </w:rPr>
    </w:lvl>
    <w:lvl w:ilvl="4">
      <w:start w:val="1"/>
      <w:numFmt w:val="bullet"/>
      <w:lvlText w:val=""/>
      <w:lvlJc w:val="left"/>
      <w:pPr>
        <w:tabs>
          <w:tab w:val="num" w:pos="0"/>
        </w:tabs>
        <w:ind w:left="3600" w:hanging="360"/>
      </w:pPr>
      <w:rPr>
        <w:rFonts w:ascii="Wingdings" w:hAnsi="Wingdings"/>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Wingdings" w:hAnsi="Wingdings"/>
      </w:rPr>
    </w:lvl>
    <w:lvl w:ilvl="7">
      <w:start w:val="1"/>
      <w:numFmt w:val="bullet"/>
      <w:lvlText w:val=""/>
      <w:lvlJc w:val="left"/>
      <w:pPr>
        <w:tabs>
          <w:tab w:val="num" w:pos="0"/>
        </w:tabs>
        <w:ind w:left="5760" w:hanging="360"/>
      </w:pPr>
      <w:rPr>
        <w:rFonts w:ascii="Wingdings" w:hAnsi="Wingdings"/>
      </w:rPr>
    </w:lvl>
    <w:lvl w:ilvl="8">
      <w:start w:val="1"/>
      <w:numFmt w:val="bullet"/>
      <w:lvlText w:val=""/>
      <w:lvlJc w:val="left"/>
      <w:pPr>
        <w:tabs>
          <w:tab w:val="num" w:pos="0"/>
        </w:tabs>
        <w:ind w:left="6480" w:hanging="360"/>
      </w:pPr>
      <w:rPr>
        <w:rFonts w:ascii="Wingdings" w:hAnsi="Wingdings"/>
      </w:rPr>
    </w:lvl>
  </w:abstractNum>
  <w:abstractNum w:abstractNumId="3" w15:restartNumberingAfterBreak="0">
    <w:nsid w:val="00000004"/>
    <w:multiLevelType w:val="singleLevel"/>
    <w:tmpl w:val="00000004"/>
    <w:lvl w:ilvl="0">
      <w:start w:val="1"/>
      <w:numFmt w:val="bullet"/>
      <w:lvlText w:val=""/>
      <w:lvlJc w:val="left"/>
      <w:pPr>
        <w:tabs>
          <w:tab w:val="num" w:pos="0"/>
        </w:tabs>
        <w:ind w:left="720" w:hanging="360"/>
      </w:pPr>
      <w:rPr>
        <w:rFonts w:ascii="Symbol" w:hAnsi="Symbol"/>
      </w:rPr>
    </w:lvl>
  </w:abstractNum>
  <w:abstractNum w:abstractNumId="4" w15:restartNumberingAfterBreak="0">
    <w:nsid w:val="00000005"/>
    <w:multiLevelType w:val="singleLevel"/>
    <w:tmpl w:val="00000005"/>
    <w:lvl w:ilvl="0">
      <w:start w:val="1"/>
      <w:numFmt w:val="bullet"/>
      <w:lvlText w:val=""/>
      <w:lvlJc w:val="left"/>
      <w:pPr>
        <w:tabs>
          <w:tab w:val="num" w:pos="0"/>
        </w:tabs>
        <w:ind w:left="720" w:hanging="360"/>
      </w:pPr>
      <w:rPr>
        <w:rFonts w:ascii="Symbol" w:hAnsi="Symbol"/>
      </w:rPr>
    </w:lvl>
  </w:abstractNum>
  <w:abstractNum w:abstractNumId="5" w15:restartNumberingAfterBreak="0">
    <w:nsid w:val="00000006"/>
    <w:multiLevelType w:val="singleLevel"/>
    <w:tmpl w:val="00000006"/>
    <w:lvl w:ilvl="0">
      <w:start w:val="1"/>
      <w:numFmt w:val="bullet"/>
      <w:lvlText w:val=""/>
      <w:lvlJc w:val="left"/>
      <w:pPr>
        <w:tabs>
          <w:tab w:val="num" w:pos="0"/>
        </w:tabs>
        <w:ind w:left="720" w:hanging="360"/>
      </w:pPr>
      <w:rPr>
        <w:rFonts w:ascii="Symbol" w:hAnsi="Symbol"/>
        <w:b w:val="0"/>
        <w:i w:val="0"/>
        <w:color w:val="auto"/>
        <w:sz w:val="20"/>
        <w:szCs w:val="20"/>
      </w:rPr>
    </w:lvl>
  </w:abstractNum>
  <w:abstractNum w:abstractNumId="6" w15:restartNumberingAfterBreak="0">
    <w:nsid w:val="00000007"/>
    <w:multiLevelType w:val="singleLevel"/>
    <w:tmpl w:val="00000007"/>
    <w:lvl w:ilvl="0">
      <w:start w:val="1"/>
      <w:numFmt w:val="bullet"/>
      <w:pStyle w:val="Head2"/>
      <w:lvlText w:val=""/>
      <w:lvlJc w:val="left"/>
      <w:pPr>
        <w:tabs>
          <w:tab w:val="num" w:pos="0"/>
        </w:tabs>
        <w:ind w:left="720" w:hanging="360"/>
      </w:pPr>
      <w:rPr>
        <w:rFonts w:ascii="Wingdings" w:hAnsi="Wingdings"/>
        <w:sz w:val="20"/>
      </w:rPr>
    </w:lvl>
  </w:abstractNum>
  <w:abstractNum w:abstractNumId="7" w15:restartNumberingAfterBreak="0">
    <w:nsid w:val="00000008"/>
    <w:multiLevelType w:val="singleLevel"/>
    <w:tmpl w:val="00000008"/>
    <w:lvl w:ilvl="0">
      <w:start w:val="1"/>
      <w:numFmt w:val="bullet"/>
      <w:lvlText w:val=""/>
      <w:lvlJc w:val="left"/>
      <w:pPr>
        <w:tabs>
          <w:tab w:val="num" w:pos="0"/>
        </w:tabs>
        <w:ind w:left="720" w:hanging="360"/>
      </w:pPr>
      <w:rPr>
        <w:rFonts w:ascii="Symbol" w:hAnsi="Symbol"/>
      </w:rPr>
    </w:lvl>
  </w:abstractNum>
  <w:abstractNum w:abstractNumId="8" w15:restartNumberingAfterBreak="0">
    <w:nsid w:val="00000009"/>
    <w:multiLevelType w:val="singleLevel"/>
    <w:tmpl w:val="00000009"/>
    <w:lvl w:ilvl="0">
      <w:start w:val="1"/>
      <w:numFmt w:val="bullet"/>
      <w:lvlText w:val=""/>
      <w:lvlJc w:val="left"/>
      <w:pPr>
        <w:tabs>
          <w:tab w:val="num" w:pos="0"/>
        </w:tabs>
        <w:ind w:left="720" w:hanging="360"/>
      </w:pPr>
      <w:rPr>
        <w:rFonts w:ascii="Symbol" w:hAnsi="Symbol"/>
        <w:b/>
      </w:rPr>
    </w:lvl>
  </w:abstractNum>
  <w:abstractNum w:abstractNumId="9" w15:restartNumberingAfterBreak="0">
    <w:nsid w:val="0000000A"/>
    <w:multiLevelType w:val="multilevel"/>
    <w:tmpl w:val="0000000A"/>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Wingdings 2" w:hAnsi="Wingdings 2"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Wingdings 2" w:hAnsi="Wingdings 2"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15:restartNumberingAfterBreak="0">
    <w:nsid w:val="063ABCAF"/>
    <w:multiLevelType w:val="hybridMultilevel"/>
    <w:tmpl w:val="9A3A3A54"/>
    <w:lvl w:ilvl="0" w:tplc="FB8018BA">
      <w:start w:val="1"/>
      <w:numFmt w:val="bullet"/>
      <w:lvlText w:val=""/>
      <w:lvlJc w:val="left"/>
      <w:pPr>
        <w:ind w:left="720" w:hanging="360"/>
      </w:pPr>
      <w:rPr>
        <w:rFonts w:ascii="Symbol" w:hAnsi="Symbol" w:hint="default"/>
      </w:rPr>
    </w:lvl>
    <w:lvl w:ilvl="1" w:tplc="F3222052">
      <w:start w:val="1"/>
      <w:numFmt w:val="bullet"/>
      <w:lvlText w:val="o"/>
      <w:lvlJc w:val="left"/>
      <w:pPr>
        <w:ind w:left="1440" w:hanging="360"/>
      </w:pPr>
      <w:rPr>
        <w:rFonts w:ascii="Courier New" w:hAnsi="Courier New" w:hint="default"/>
      </w:rPr>
    </w:lvl>
    <w:lvl w:ilvl="2" w:tplc="60701600">
      <w:start w:val="1"/>
      <w:numFmt w:val="bullet"/>
      <w:lvlText w:val=""/>
      <w:lvlJc w:val="left"/>
      <w:pPr>
        <w:ind w:left="2160" w:hanging="360"/>
      </w:pPr>
      <w:rPr>
        <w:rFonts w:ascii="Wingdings" w:hAnsi="Wingdings" w:hint="default"/>
      </w:rPr>
    </w:lvl>
    <w:lvl w:ilvl="3" w:tplc="4342872A">
      <w:start w:val="1"/>
      <w:numFmt w:val="bullet"/>
      <w:lvlText w:val=""/>
      <w:lvlJc w:val="left"/>
      <w:pPr>
        <w:ind w:left="2880" w:hanging="360"/>
      </w:pPr>
      <w:rPr>
        <w:rFonts w:ascii="Symbol" w:hAnsi="Symbol" w:hint="default"/>
      </w:rPr>
    </w:lvl>
    <w:lvl w:ilvl="4" w:tplc="FA7273A2">
      <w:start w:val="1"/>
      <w:numFmt w:val="bullet"/>
      <w:lvlText w:val="o"/>
      <w:lvlJc w:val="left"/>
      <w:pPr>
        <w:ind w:left="3600" w:hanging="360"/>
      </w:pPr>
      <w:rPr>
        <w:rFonts w:ascii="Courier New" w:hAnsi="Courier New" w:hint="default"/>
      </w:rPr>
    </w:lvl>
    <w:lvl w:ilvl="5" w:tplc="9E220608">
      <w:start w:val="1"/>
      <w:numFmt w:val="bullet"/>
      <w:lvlText w:val=""/>
      <w:lvlJc w:val="left"/>
      <w:pPr>
        <w:ind w:left="4320" w:hanging="360"/>
      </w:pPr>
      <w:rPr>
        <w:rFonts w:ascii="Wingdings" w:hAnsi="Wingdings" w:hint="default"/>
      </w:rPr>
    </w:lvl>
    <w:lvl w:ilvl="6" w:tplc="C616D68E">
      <w:start w:val="1"/>
      <w:numFmt w:val="bullet"/>
      <w:lvlText w:val=""/>
      <w:lvlJc w:val="left"/>
      <w:pPr>
        <w:ind w:left="5040" w:hanging="360"/>
      </w:pPr>
      <w:rPr>
        <w:rFonts w:ascii="Symbol" w:hAnsi="Symbol" w:hint="default"/>
      </w:rPr>
    </w:lvl>
    <w:lvl w:ilvl="7" w:tplc="9884ADCC">
      <w:start w:val="1"/>
      <w:numFmt w:val="bullet"/>
      <w:lvlText w:val="o"/>
      <w:lvlJc w:val="left"/>
      <w:pPr>
        <w:ind w:left="5760" w:hanging="360"/>
      </w:pPr>
      <w:rPr>
        <w:rFonts w:ascii="Courier New" w:hAnsi="Courier New" w:hint="default"/>
      </w:rPr>
    </w:lvl>
    <w:lvl w:ilvl="8" w:tplc="DC286A04">
      <w:start w:val="1"/>
      <w:numFmt w:val="bullet"/>
      <w:lvlText w:val=""/>
      <w:lvlJc w:val="left"/>
      <w:pPr>
        <w:ind w:left="6480" w:hanging="360"/>
      </w:pPr>
      <w:rPr>
        <w:rFonts w:ascii="Wingdings" w:hAnsi="Wingdings" w:hint="default"/>
      </w:rPr>
    </w:lvl>
  </w:abstractNum>
  <w:abstractNum w:abstractNumId="11" w15:restartNumberingAfterBreak="0">
    <w:nsid w:val="5EAE30EF"/>
    <w:multiLevelType w:val="hybridMultilevel"/>
    <w:tmpl w:val="D984377C"/>
    <w:lvl w:ilvl="0" w:tplc="06FC39AA">
      <w:start w:val="1"/>
      <w:numFmt w:val="bullet"/>
      <w:lvlText w:val=""/>
      <w:lvlJc w:val="left"/>
      <w:pPr>
        <w:ind w:left="720" w:hanging="360"/>
      </w:pPr>
      <w:rPr>
        <w:rFonts w:ascii="Symbol" w:hAnsi="Symbol" w:hint="default"/>
      </w:rPr>
    </w:lvl>
    <w:lvl w:ilvl="1" w:tplc="8544E6E0">
      <w:start w:val="1"/>
      <w:numFmt w:val="bullet"/>
      <w:lvlText w:val="o"/>
      <w:lvlJc w:val="left"/>
      <w:pPr>
        <w:ind w:left="1440" w:hanging="360"/>
      </w:pPr>
      <w:rPr>
        <w:rFonts w:ascii="Courier New" w:hAnsi="Courier New" w:hint="default"/>
      </w:rPr>
    </w:lvl>
    <w:lvl w:ilvl="2" w:tplc="ABCE8E00">
      <w:start w:val="1"/>
      <w:numFmt w:val="bullet"/>
      <w:lvlText w:val=""/>
      <w:lvlJc w:val="left"/>
      <w:pPr>
        <w:ind w:left="2160" w:hanging="360"/>
      </w:pPr>
      <w:rPr>
        <w:rFonts w:ascii="Wingdings" w:hAnsi="Wingdings" w:hint="default"/>
      </w:rPr>
    </w:lvl>
    <w:lvl w:ilvl="3" w:tplc="1FA2F664">
      <w:start w:val="1"/>
      <w:numFmt w:val="bullet"/>
      <w:lvlText w:val=""/>
      <w:lvlJc w:val="left"/>
      <w:pPr>
        <w:ind w:left="2880" w:hanging="360"/>
      </w:pPr>
      <w:rPr>
        <w:rFonts w:ascii="Symbol" w:hAnsi="Symbol" w:hint="default"/>
      </w:rPr>
    </w:lvl>
    <w:lvl w:ilvl="4" w:tplc="23D2907E">
      <w:start w:val="1"/>
      <w:numFmt w:val="bullet"/>
      <w:lvlText w:val="o"/>
      <w:lvlJc w:val="left"/>
      <w:pPr>
        <w:ind w:left="3600" w:hanging="360"/>
      </w:pPr>
      <w:rPr>
        <w:rFonts w:ascii="Courier New" w:hAnsi="Courier New" w:hint="default"/>
      </w:rPr>
    </w:lvl>
    <w:lvl w:ilvl="5" w:tplc="991065DC">
      <w:start w:val="1"/>
      <w:numFmt w:val="bullet"/>
      <w:lvlText w:val=""/>
      <w:lvlJc w:val="left"/>
      <w:pPr>
        <w:ind w:left="4320" w:hanging="360"/>
      </w:pPr>
      <w:rPr>
        <w:rFonts w:ascii="Wingdings" w:hAnsi="Wingdings" w:hint="default"/>
      </w:rPr>
    </w:lvl>
    <w:lvl w:ilvl="6" w:tplc="1336642C">
      <w:start w:val="1"/>
      <w:numFmt w:val="bullet"/>
      <w:lvlText w:val=""/>
      <w:lvlJc w:val="left"/>
      <w:pPr>
        <w:ind w:left="5040" w:hanging="360"/>
      </w:pPr>
      <w:rPr>
        <w:rFonts w:ascii="Symbol" w:hAnsi="Symbol" w:hint="default"/>
      </w:rPr>
    </w:lvl>
    <w:lvl w:ilvl="7" w:tplc="5D48F62E">
      <w:start w:val="1"/>
      <w:numFmt w:val="bullet"/>
      <w:lvlText w:val="o"/>
      <w:lvlJc w:val="left"/>
      <w:pPr>
        <w:ind w:left="5760" w:hanging="360"/>
      </w:pPr>
      <w:rPr>
        <w:rFonts w:ascii="Courier New" w:hAnsi="Courier New" w:hint="default"/>
      </w:rPr>
    </w:lvl>
    <w:lvl w:ilvl="8" w:tplc="E132E786">
      <w:start w:val="1"/>
      <w:numFmt w:val="bullet"/>
      <w:lvlText w:val=""/>
      <w:lvlJc w:val="left"/>
      <w:pPr>
        <w:ind w:left="6480" w:hanging="360"/>
      </w:pPr>
      <w:rPr>
        <w:rFonts w:ascii="Wingdings" w:hAnsi="Wingdings" w:hint="default"/>
      </w:rPr>
    </w:lvl>
  </w:abstractNum>
  <w:abstractNum w:abstractNumId="12" w15:restartNumberingAfterBreak="0">
    <w:nsid w:val="66B03C36"/>
    <w:multiLevelType w:val="hybridMultilevel"/>
    <w:tmpl w:val="3964F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36FC8"/>
    <w:multiLevelType w:val="hybridMultilevel"/>
    <w:tmpl w:val="21C01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49557976">
    <w:abstractNumId w:val="11"/>
  </w:num>
  <w:num w:numId="2" w16cid:durableId="1736313291">
    <w:abstractNumId w:val="10"/>
  </w:num>
  <w:num w:numId="3" w16cid:durableId="1978801242">
    <w:abstractNumId w:val="0"/>
  </w:num>
  <w:num w:numId="4" w16cid:durableId="1857109985">
    <w:abstractNumId w:val="1"/>
  </w:num>
  <w:num w:numId="5" w16cid:durableId="1026103585">
    <w:abstractNumId w:val="2"/>
  </w:num>
  <w:num w:numId="6" w16cid:durableId="118378677">
    <w:abstractNumId w:val="3"/>
  </w:num>
  <w:num w:numId="7" w16cid:durableId="406415425">
    <w:abstractNumId w:val="4"/>
  </w:num>
  <w:num w:numId="8" w16cid:durableId="2068529956">
    <w:abstractNumId w:val="5"/>
  </w:num>
  <w:num w:numId="9" w16cid:durableId="435830101">
    <w:abstractNumId w:val="6"/>
  </w:num>
  <w:num w:numId="10" w16cid:durableId="1496608071">
    <w:abstractNumId w:val="7"/>
  </w:num>
  <w:num w:numId="11" w16cid:durableId="1705668171">
    <w:abstractNumId w:val="8"/>
  </w:num>
  <w:num w:numId="12" w16cid:durableId="1133329172">
    <w:abstractNumId w:val="9"/>
  </w:num>
  <w:num w:numId="13" w16cid:durableId="819226337">
    <w:abstractNumId w:val="12"/>
  </w:num>
  <w:num w:numId="14" w16cid:durableId="10498406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7A0MbcwMLY0MDc0MzJW0lEKTi0uzszPAykwNKgFALeCVHgtAAAA"/>
  </w:docVars>
  <w:rsids>
    <w:rsidRoot w:val="00172A27"/>
    <w:rsid w:val="000262F2"/>
    <w:rsid w:val="00027022"/>
    <w:rsid w:val="00053A5B"/>
    <w:rsid w:val="00085AF6"/>
    <w:rsid w:val="000C119D"/>
    <w:rsid w:val="000C41E6"/>
    <w:rsid w:val="000E0EC0"/>
    <w:rsid w:val="0011062F"/>
    <w:rsid w:val="001139E1"/>
    <w:rsid w:val="00145348"/>
    <w:rsid w:val="001609B1"/>
    <w:rsid w:val="00172A27"/>
    <w:rsid w:val="001979E7"/>
    <w:rsid w:val="001B3977"/>
    <w:rsid w:val="001C3D61"/>
    <w:rsid w:val="0021311E"/>
    <w:rsid w:val="00233EA7"/>
    <w:rsid w:val="00252E31"/>
    <w:rsid w:val="002A036D"/>
    <w:rsid w:val="002D31C7"/>
    <w:rsid w:val="003053A2"/>
    <w:rsid w:val="00326345"/>
    <w:rsid w:val="0032720F"/>
    <w:rsid w:val="0034098C"/>
    <w:rsid w:val="00346A4F"/>
    <w:rsid w:val="00354F8A"/>
    <w:rsid w:val="003867AF"/>
    <w:rsid w:val="003874A7"/>
    <w:rsid w:val="003B2C44"/>
    <w:rsid w:val="003E1CCD"/>
    <w:rsid w:val="004310E7"/>
    <w:rsid w:val="004411BC"/>
    <w:rsid w:val="0046418D"/>
    <w:rsid w:val="00482344"/>
    <w:rsid w:val="004832AF"/>
    <w:rsid w:val="004B7BDB"/>
    <w:rsid w:val="004F624C"/>
    <w:rsid w:val="0051227E"/>
    <w:rsid w:val="005248AE"/>
    <w:rsid w:val="00524AD2"/>
    <w:rsid w:val="0053727D"/>
    <w:rsid w:val="00556122"/>
    <w:rsid w:val="005B2160"/>
    <w:rsid w:val="005B6DD2"/>
    <w:rsid w:val="005C3CE4"/>
    <w:rsid w:val="005F5F33"/>
    <w:rsid w:val="005F6CEA"/>
    <w:rsid w:val="006044EB"/>
    <w:rsid w:val="00637E00"/>
    <w:rsid w:val="00643E09"/>
    <w:rsid w:val="00660666"/>
    <w:rsid w:val="00695B8E"/>
    <w:rsid w:val="006C22E3"/>
    <w:rsid w:val="006F7269"/>
    <w:rsid w:val="00712442"/>
    <w:rsid w:val="007252DA"/>
    <w:rsid w:val="00725F8B"/>
    <w:rsid w:val="0074561E"/>
    <w:rsid w:val="00763F94"/>
    <w:rsid w:val="007725F5"/>
    <w:rsid w:val="00774C1E"/>
    <w:rsid w:val="007A440C"/>
    <w:rsid w:val="007D04BF"/>
    <w:rsid w:val="00836882"/>
    <w:rsid w:val="008406FA"/>
    <w:rsid w:val="00873D27"/>
    <w:rsid w:val="00895268"/>
    <w:rsid w:val="008B63FE"/>
    <w:rsid w:val="008D273A"/>
    <w:rsid w:val="008E75C5"/>
    <w:rsid w:val="00914E6F"/>
    <w:rsid w:val="00954D2B"/>
    <w:rsid w:val="00963447"/>
    <w:rsid w:val="00974D00"/>
    <w:rsid w:val="009B2C19"/>
    <w:rsid w:val="009D3DD5"/>
    <w:rsid w:val="00A11EDC"/>
    <w:rsid w:val="00A972F8"/>
    <w:rsid w:val="00AA636B"/>
    <w:rsid w:val="00AD01BC"/>
    <w:rsid w:val="00B54AF1"/>
    <w:rsid w:val="00B66C34"/>
    <w:rsid w:val="00B86841"/>
    <w:rsid w:val="00BA2EA7"/>
    <w:rsid w:val="00BB6426"/>
    <w:rsid w:val="00BC3A7B"/>
    <w:rsid w:val="00BC7AAF"/>
    <w:rsid w:val="00BF79F0"/>
    <w:rsid w:val="00C01319"/>
    <w:rsid w:val="00C079FC"/>
    <w:rsid w:val="00C11FC0"/>
    <w:rsid w:val="00C12ADD"/>
    <w:rsid w:val="00C40CA3"/>
    <w:rsid w:val="00C91986"/>
    <w:rsid w:val="00C9476F"/>
    <w:rsid w:val="00CD009D"/>
    <w:rsid w:val="00CF58F5"/>
    <w:rsid w:val="00D05982"/>
    <w:rsid w:val="00D354FE"/>
    <w:rsid w:val="00D95AB7"/>
    <w:rsid w:val="00DA7AD6"/>
    <w:rsid w:val="00DD30EC"/>
    <w:rsid w:val="00DF5E3B"/>
    <w:rsid w:val="00E273FB"/>
    <w:rsid w:val="00E438A6"/>
    <w:rsid w:val="00E6265E"/>
    <w:rsid w:val="00E6357C"/>
    <w:rsid w:val="00E67EB5"/>
    <w:rsid w:val="00E71CF9"/>
    <w:rsid w:val="00E72EB8"/>
    <w:rsid w:val="00E86453"/>
    <w:rsid w:val="00E90413"/>
    <w:rsid w:val="00EC532C"/>
    <w:rsid w:val="00EF764B"/>
    <w:rsid w:val="00F125E7"/>
    <w:rsid w:val="00FA127F"/>
    <w:rsid w:val="00FE17F5"/>
    <w:rsid w:val="123F20ED"/>
    <w:rsid w:val="1A1D0AC1"/>
    <w:rsid w:val="1B1EF1E7"/>
    <w:rsid w:val="2C9DAA11"/>
    <w:rsid w:val="3250D7F0"/>
    <w:rsid w:val="35318A94"/>
    <w:rsid w:val="5798A51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AFCC9"/>
  <w15:chartTrackingRefBased/>
  <w15:docId w15:val="{1445A427-6DE4-434C-91E8-BBA397F97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3"/>
      </w:numPr>
      <w:outlineLvl w:val="0"/>
    </w:pPr>
    <w:rPr>
      <w:rFonts w:ascii="Arial" w:hAnsi="Arial"/>
      <w:b/>
      <w:bCs/>
      <w:sz w:val="20"/>
      <w:lang w:val="x-none" w:eastAsia="x-none"/>
    </w:rPr>
  </w:style>
  <w:style w:type="paragraph" w:styleId="Heading2">
    <w:name w:val="heading 2"/>
    <w:basedOn w:val="Normal"/>
    <w:next w:val="Normal"/>
    <w:qFormat/>
    <w:pPr>
      <w:keepNext/>
      <w:numPr>
        <w:ilvl w:val="1"/>
        <w:numId w:val="3"/>
      </w:numPr>
      <w:outlineLvl w:val="1"/>
    </w:pPr>
    <w:rPr>
      <w:rFonts w:ascii="Arial" w:hAnsi="Arial"/>
      <w:b/>
      <w:bCs/>
      <w:sz w:val="20"/>
      <w:u w:val="single"/>
      <w:lang w:val="x-none" w:eastAsia="x-none"/>
    </w:rPr>
  </w:style>
  <w:style w:type="paragraph" w:styleId="Heading3">
    <w:name w:val="heading 3"/>
    <w:basedOn w:val="Normal"/>
    <w:next w:val="Normal"/>
    <w:qFormat/>
    <w:pPr>
      <w:keepNext/>
      <w:numPr>
        <w:ilvl w:val="2"/>
        <w:numId w:val="3"/>
      </w:numPr>
      <w:outlineLvl w:val="2"/>
    </w:pPr>
    <w:rPr>
      <w:rFonts w:ascii="Arial" w:hAnsi="Arial"/>
      <w:b/>
      <w:sz w:val="22"/>
      <w:u w:val="single"/>
      <w:lang w:val="x-none" w:eastAsia="x-none"/>
    </w:rPr>
  </w:style>
  <w:style w:type="paragraph" w:styleId="Heading4">
    <w:name w:val="heading 4"/>
    <w:aliases w:val="List Char"/>
    <w:basedOn w:val="Normal"/>
    <w:next w:val="Normal"/>
    <w:link w:val="List"/>
    <w:qFormat/>
    <w:pPr>
      <w:keepNext/>
      <w:numPr>
        <w:ilvl w:val="3"/>
        <w:numId w:val="3"/>
      </w:numPr>
      <w:jc w:val="both"/>
      <w:outlineLvl w:val="3"/>
    </w:pPr>
    <w:rPr>
      <w:rFonts w:ascii="Arial" w:hAnsi="Arial"/>
      <w:b/>
      <w:bCs/>
      <w:sz w:val="22"/>
      <w:lang w:val="x-none" w:eastAsia="x-none"/>
    </w:rPr>
  </w:style>
  <w:style w:type="paragraph" w:styleId="Heading6">
    <w:name w:val="heading 6"/>
    <w:aliases w:val="Footer Char"/>
    <w:basedOn w:val="Normal"/>
    <w:next w:val="Normal"/>
    <w:link w:val="Heading6Char"/>
    <w:qFormat/>
    <w:pPr>
      <w:keepNext/>
      <w:numPr>
        <w:ilvl w:val="5"/>
        <w:numId w:val="3"/>
      </w:numPr>
      <w:jc w:val="both"/>
      <w:outlineLvl w:val="5"/>
    </w:pPr>
    <w:rPr>
      <w:rFonts w:ascii="Arial" w:hAnsi="Arial"/>
      <w:b/>
      <w:bCs/>
      <w:sz w:val="20"/>
      <w:u w:val="single"/>
      <w:lang w:val="x-none" w:eastAsia="x-none"/>
    </w:rPr>
  </w:style>
  <w:style w:type="paragraph" w:styleId="Heading7">
    <w:name w:val="heading 7"/>
    <w:basedOn w:val="Normal"/>
    <w:next w:val="Normal"/>
    <w:link w:val="Heading7Char"/>
    <w:qFormat/>
    <w:pPr>
      <w:numPr>
        <w:ilvl w:val="6"/>
        <w:numId w:val="3"/>
      </w:numPr>
      <w:spacing w:before="240" w:after="60"/>
      <w:outlineLvl w:val="6"/>
    </w:pPr>
    <w:rPr>
      <w:rFonts w:ascii="Calibri" w:hAnsi="Calibr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s="Times New Roman"/>
    </w:rPr>
  </w:style>
  <w:style w:type="character" w:customStyle="1" w:styleId="BodyTextIndentChar">
    <w:name w:val="Body Text Indent Char"/>
    <w:link w:val="BodyTextIndent"/>
    <w:rPr>
      <w:rFonts w:ascii="Symbol" w:hAnsi="Symbol"/>
    </w:rPr>
  </w:style>
  <w:style w:type="character" w:customStyle="1" w:styleId="WW8Num3z1">
    <w:name w:val="WW8Num3z1"/>
    <w:link w:val="HTMLPreformatted1"/>
    <w:rPr>
      <w:rFonts w:ascii="Courier New" w:hAnsi="Courier New" w:cs="Courier New"/>
    </w:rPr>
  </w:style>
  <w:style w:type="character" w:customStyle="1" w:styleId="WW8Num3z2">
    <w:name w:val="WW8Num3z2"/>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Symbol" w:hAnsi="Symbol"/>
    </w:rPr>
  </w:style>
  <w:style w:type="character" w:customStyle="1" w:styleId="WW8Num6z0">
    <w:name w:val="WW8Num6z0"/>
    <w:link w:val="apple-converted-space"/>
    <w:rPr>
      <w:rFonts w:ascii="Symbol" w:hAnsi="Symbol"/>
      <w:b w:val="0"/>
      <w:i w:val="0"/>
      <w:color w:val="auto"/>
      <w:sz w:val="20"/>
      <w:szCs w:val="20"/>
    </w:rPr>
  </w:style>
  <w:style w:type="character" w:customStyle="1" w:styleId="WW8Num7z0">
    <w:name w:val="WW8Num7z0"/>
    <w:rPr>
      <w:rFonts w:ascii="Symbol" w:hAnsi="Symbol"/>
      <w:sz w:val="20"/>
    </w:rPr>
  </w:style>
  <w:style w:type="character" w:customStyle="1" w:styleId="WW8Num8z0">
    <w:name w:val="WW8Num8z0"/>
    <w:rPr>
      <w:rFonts w:ascii="Symbol" w:hAnsi="Symbol"/>
    </w:rPr>
  </w:style>
  <w:style w:type="character" w:customStyle="1" w:styleId="WW8Num9z0">
    <w:name w:val="WW8Num9z0"/>
    <w:rPr>
      <w:rFonts w:ascii="Wingdings" w:hAnsi="Wingdings"/>
      <w:b/>
    </w:rPr>
  </w:style>
  <w:style w:type="character" w:customStyle="1" w:styleId="Absatz-Standardschriftart">
    <w:name w:val="Absatz-Standardschriftart"/>
  </w:style>
  <w:style w:type="character" w:customStyle="1" w:styleId="WW8Num1z0">
    <w:name w:val="WW8Num1z0"/>
    <w:rPr>
      <w:rFonts w:ascii="Symbol" w:hAnsi="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rPr>
  </w:style>
  <w:style w:type="character" w:customStyle="1" w:styleId="WW8Num2z3">
    <w:name w:val="WW8Num2z3"/>
    <w:rPr>
      <w:rFonts w:ascii="Symbol" w:hAnsi="Symbol"/>
    </w:rPr>
  </w:style>
  <w:style w:type="character" w:customStyle="1" w:styleId="WW8Num4z1">
    <w:name w:val="WW8Num4z1"/>
    <w:rPr>
      <w:rFonts w:ascii="Courier New" w:hAnsi="Courier New" w:cs="Courier New"/>
    </w:rPr>
  </w:style>
  <w:style w:type="character" w:customStyle="1" w:styleId="WW8Num4z3">
    <w:name w:val="WW8Num4z3"/>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6z3">
    <w:name w:val="WW8Num6z3"/>
    <w:rPr>
      <w:rFonts w:ascii="Symbol" w:hAnsi="Symbol"/>
    </w:rPr>
  </w:style>
  <w:style w:type="character" w:customStyle="1" w:styleId="WW8Num7z1">
    <w:name w:val="WW8Num7z1"/>
    <w:rPr>
      <w:rFonts w:ascii="Courier New" w:hAnsi="Courier New"/>
      <w:sz w:val="20"/>
    </w:rPr>
  </w:style>
  <w:style w:type="character" w:customStyle="1" w:styleId="WW8Num7z2">
    <w:name w:val="WW8Num7z2"/>
    <w:rPr>
      <w:rFonts w:ascii="Wingdings" w:hAnsi="Wingdings"/>
      <w:sz w:val="20"/>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rPr>
  </w:style>
  <w:style w:type="character" w:customStyle="1" w:styleId="WW8Num9z3">
    <w:name w:val="WW8Num9z3"/>
    <w:rPr>
      <w:rFonts w:ascii="Symbol" w:hAnsi="Symbol"/>
    </w:rPr>
  </w:style>
  <w:style w:type="character" w:customStyle="1" w:styleId="WW8Num10z0">
    <w:name w:val="WW8Num10z0"/>
    <w:rPr>
      <w:rFonts w:ascii="Wingdings" w:hAnsi="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rPr>
  </w:style>
  <w:style w:type="character" w:customStyle="1" w:styleId="WW8Num11z0">
    <w:name w:val="WW8Num11z0"/>
    <w:rPr>
      <w:rFonts w:ascii="Symbol" w:hAnsi="Symbol"/>
      <w:sz w:val="20"/>
    </w:rPr>
  </w:style>
  <w:style w:type="character" w:customStyle="1" w:styleId="WW8Num11z1">
    <w:name w:val="WW8Num11z1"/>
    <w:rPr>
      <w:rFonts w:ascii="Courier New" w:hAnsi="Courier New"/>
      <w:sz w:val="20"/>
    </w:rPr>
  </w:style>
  <w:style w:type="character" w:customStyle="1" w:styleId="WW8Num11z2">
    <w:name w:val="WW8Num11z2"/>
    <w:rPr>
      <w:rFonts w:ascii="Wingdings" w:hAnsi="Wingdings"/>
      <w:sz w:val="20"/>
    </w:rPr>
  </w:style>
  <w:style w:type="character" w:customStyle="1" w:styleId="WW8Num12z0">
    <w:name w:val="WW8Num12z0"/>
    <w:rPr>
      <w:rFonts w:ascii="Symbol" w:hAnsi="Symbol"/>
      <w:b/>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WW8Num13z0">
    <w:name w:val="WW8Num13z0"/>
    <w:rPr>
      <w:rFonts w:ascii="Symbol" w:hAnsi="Symbol"/>
      <w:b w:val="0"/>
      <w:i w:val="0"/>
      <w:color w:val="auto"/>
      <w:sz w:val="20"/>
      <w:szCs w:val="20"/>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rPr>
  </w:style>
  <w:style w:type="character" w:customStyle="1" w:styleId="WW8Num13z3">
    <w:name w:val="WW8Num13z3"/>
    <w:rPr>
      <w:rFonts w:ascii="Symbol" w:hAnsi="Symbol"/>
    </w:rPr>
  </w:style>
  <w:style w:type="character" w:customStyle="1" w:styleId="WW8Num14z0">
    <w:name w:val="WW8Num14z0"/>
    <w:rPr>
      <w:rFonts w:ascii="Wingdings" w:hAnsi="Wingdings"/>
    </w:rPr>
  </w:style>
  <w:style w:type="character" w:customStyle="1" w:styleId="WW8Num14z1">
    <w:name w:val="WW8Num14z1"/>
    <w:rPr>
      <w:rFonts w:ascii="Courier New" w:hAnsi="Courier New" w:cs="Courier New"/>
    </w:rPr>
  </w:style>
  <w:style w:type="character" w:customStyle="1" w:styleId="WW8Num14z3">
    <w:name w:val="WW8Num14z3"/>
    <w:rPr>
      <w:rFonts w:ascii="Symbol" w:hAnsi="Symbol"/>
    </w:rPr>
  </w:style>
  <w:style w:type="character" w:customStyle="1" w:styleId="WW8Num15z0">
    <w:name w:val="WW8Num15z0"/>
    <w:rPr>
      <w:rFonts w:ascii="Symbol" w:hAnsi="Symbol"/>
      <w:b w:val="0"/>
      <w:i w:val="0"/>
      <w:color w:val="auto"/>
      <w:sz w:val="20"/>
      <w:szCs w:val="20"/>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rPr>
  </w:style>
  <w:style w:type="character" w:customStyle="1" w:styleId="WW8Num15z3">
    <w:name w:val="WW8Num15z3"/>
    <w:rPr>
      <w:rFonts w:ascii="Symbol" w:hAnsi="Symbol"/>
    </w:rPr>
  </w:style>
  <w:style w:type="character" w:customStyle="1" w:styleId="WW8Num16z0">
    <w:name w:val="WW8Num16z0"/>
    <w:rPr>
      <w:rFonts w:ascii="Symbol" w:hAnsi="Symbol"/>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rPr>
  </w:style>
  <w:style w:type="character" w:customStyle="1" w:styleId="WW8Num17z0">
    <w:name w:val="WW8Num17z0"/>
    <w:rPr>
      <w:rFonts w:ascii="Symbol" w:hAnsi="Symbol"/>
      <w:b w:val="0"/>
      <w:i w:val="0"/>
      <w:color w:val="auto"/>
      <w:sz w:val="20"/>
      <w:szCs w:val="20"/>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rPr>
  </w:style>
  <w:style w:type="character" w:customStyle="1" w:styleId="WW8Num17z3">
    <w:name w:val="WW8Num17z3"/>
    <w:rPr>
      <w:rFonts w:ascii="Symbol" w:hAnsi="Symbol"/>
    </w:rPr>
  </w:style>
  <w:style w:type="character" w:customStyle="1" w:styleId="WW8Num19z0">
    <w:name w:val="WW8Num19z0"/>
    <w:rPr>
      <w:rFonts w:ascii="Symbol" w:hAnsi="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rPr>
  </w:style>
  <w:style w:type="character" w:customStyle="1" w:styleId="WW8Num20z0">
    <w:name w:val="WW8Num20z0"/>
    <w:rPr>
      <w:rFonts w:ascii="Symbol" w:hAnsi="Symbol"/>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rPr>
  </w:style>
  <w:style w:type="character" w:customStyle="1" w:styleId="WW8Num21z0">
    <w:name w:val="WW8Num21z0"/>
    <w:rPr>
      <w:rFonts w:ascii="Wingdings" w:hAnsi="Wingdings" w:cs="Wingdings"/>
    </w:rPr>
  </w:style>
  <w:style w:type="character" w:customStyle="1" w:styleId="WW8Num21z1">
    <w:name w:val="WW8Num21z1"/>
    <w:rPr>
      <w:rFonts w:ascii="Courier New" w:hAnsi="Courier New" w:cs="Courier New"/>
    </w:rPr>
  </w:style>
  <w:style w:type="character" w:customStyle="1" w:styleId="WW8Num21z3">
    <w:name w:val="WW8Num21z3"/>
    <w:rPr>
      <w:rFonts w:ascii="Symbol" w:hAnsi="Symbol" w:cs="Symbol"/>
    </w:rPr>
  </w:style>
  <w:style w:type="character" w:customStyle="1" w:styleId="WW8Num22z0">
    <w:name w:val="WW8Num22z0"/>
    <w:rPr>
      <w:rFonts w:ascii="Symbol" w:hAnsi="Symbol"/>
      <w:b w:val="0"/>
      <w:i w:val="0"/>
      <w:color w:val="auto"/>
      <w:sz w:val="20"/>
      <w:szCs w:val="20"/>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rPr>
  </w:style>
  <w:style w:type="character" w:customStyle="1" w:styleId="WW8Num22z3">
    <w:name w:val="WW8Num22z3"/>
    <w:rPr>
      <w:rFonts w:ascii="Symbol" w:hAnsi="Symbol"/>
    </w:rPr>
  </w:style>
  <w:style w:type="character" w:customStyle="1" w:styleId="WW8Num23z0">
    <w:name w:val="WW8Num23z0"/>
    <w:rPr>
      <w:rFonts w:ascii="Symbol" w:hAnsi="Symbol"/>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4z0">
    <w:name w:val="WW8Num24z0"/>
    <w:rPr>
      <w:rFonts w:ascii="Symbol" w:hAnsi="Symbol"/>
    </w:rPr>
  </w:style>
  <w:style w:type="character" w:customStyle="1" w:styleId="WW8Num24z1">
    <w:name w:val="WW8Num24z1"/>
    <w:rPr>
      <w:rFonts w:ascii="Courier New" w:hAnsi="Courier New" w:cs="Courier New"/>
    </w:rPr>
  </w:style>
  <w:style w:type="character" w:customStyle="1" w:styleId="WW8Num24z2">
    <w:name w:val="WW8Num24z2"/>
    <w:rPr>
      <w:rFonts w:ascii="Wingdings" w:hAnsi="Wingdings"/>
    </w:rPr>
  </w:style>
  <w:style w:type="character" w:customStyle="1" w:styleId="DefaultParagraphFont1">
    <w:name w:val="Default Paragraph Font1"/>
    <w:rPr>
      <w:rFonts w:ascii="Times New Roman" w:eastAsia="Times New Roman" w:hAnsi="Times New Roman"/>
    </w:rPr>
  </w:style>
  <w:style w:type="character" w:customStyle="1" w:styleId="CharChar9">
    <w:name w:val="Char Char9"/>
    <w:rPr>
      <w:rFonts w:ascii="Arial" w:eastAsia="Times New Roman" w:hAnsi="Arial" w:cs="Arial"/>
      <w:b/>
      <w:bCs/>
      <w:szCs w:val="24"/>
    </w:rPr>
  </w:style>
  <w:style w:type="character" w:customStyle="1" w:styleId="CharChar8">
    <w:name w:val="Char Char8"/>
    <w:rPr>
      <w:rFonts w:ascii="Arial" w:eastAsia="Times New Roman" w:hAnsi="Arial" w:cs="Arial"/>
      <w:b/>
      <w:bCs/>
      <w:szCs w:val="24"/>
      <w:u w:val="single"/>
    </w:rPr>
  </w:style>
  <w:style w:type="character" w:customStyle="1" w:styleId="CharChar7">
    <w:name w:val="Char Char7"/>
    <w:rPr>
      <w:rFonts w:ascii="Arial" w:eastAsia="Times New Roman" w:hAnsi="Arial" w:cs="Arial"/>
      <w:b/>
      <w:sz w:val="22"/>
      <w:szCs w:val="24"/>
      <w:u w:val="single"/>
    </w:rPr>
  </w:style>
  <w:style w:type="character" w:customStyle="1" w:styleId="CharChar6">
    <w:name w:val="Char Char6"/>
    <w:rPr>
      <w:rFonts w:ascii="Arial" w:eastAsia="Times New Roman" w:hAnsi="Arial" w:cs="Arial"/>
      <w:b/>
      <w:bCs/>
      <w:sz w:val="22"/>
      <w:szCs w:val="24"/>
    </w:rPr>
  </w:style>
  <w:style w:type="character" w:customStyle="1" w:styleId="CharChar5">
    <w:name w:val="Char Char5"/>
    <w:rPr>
      <w:rFonts w:ascii="Arial" w:eastAsia="Times New Roman" w:hAnsi="Arial" w:cs="Arial"/>
      <w:b/>
      <w:bCs/>
      <w:szCs w:val="24"/>
      <w:u w:val="single"/>
    </w:rPr>
  </w:style>
  <w:style w:type="character" w:customStyle="1" w:styleId="CharChar3">
    <w:name w:val="Char Char3"/>
    <w:rPr>
      <w:rFonts w:ascii="Times New Roman" w:eastAsia="Times New Roman" w:hAnsi="Times New Roman"/>
      <w:sz w:val="24"/>
      <w:szCs w:val="24"/>
    </w:rPr>
  </w:style>
  <w:style w:type="character" w:customStyle="1" w:styleId="CharChar1">
    <w:name w:val="Char Char1"/>
    <w:rPr>
      <w:rFonts w:ascii="Courier New" w:eastAsia="Times New Roman" w:hAnsi="Courier New" w:cs="Courier New"/>
    </w:rPr>
  </w:style>
  <w:style w:type="character" w:customStyle="1" w:styleId="HTMLTypewriter1">
    <w:name w:val="HTML Typewriter1"/>
    <w:rPr>
      <w:rFonts w:ascii="Courier New" w:eastAsia="Times New Roman" w:hAnsi="Courier New" w:cs="Courier New"/>
      <w:sz w:val="20"/>
      <w:szCs w:val="20"/>
    </w:rPr>
  </w:style>
  <w:style w:type="character" w:customStyle="1" w:styleId="CharChar">
    <w:name w:val="Char Char"/>
    <w:rPr>
      <w:rFonts w:ascii="Times New Roman" w:eastAsia="Times New Roman" w:hAnsi="Times New Roman"/>
      <w:sz w:val="24"/>
      <w:szCs w:val="24"/>
    </w:rPr>
  </w:style>
  <w:style w:type="character" w:customStyle="1" w:styleId="CharCharChar1">
    <w:name w:val="Char Char Char1"/>
    <w:rPr>
      <w:rFonts w:ascii="Times New Roman" w:eastAsia="Times New Roman" w:hAnsi="Times New Roman"/>
      <w:sz w:val="24"/>
      <w:szCs w:val="24"/>
    </w:rPr>
  </w:style>
  <w:style w:type="character" w:styleId="Hyperlink">
    <w:name w:val="Hyperlink"/>
    <w:rPr>
      <w:rFonts w:ascii="Times New Roman" w:eastAsia="Times New Roman" w:hAnsi="Times New Roman"/>
      <w:color w:val="0000FF"/>
      <w:u w:val="single"/>
    </w:rPr>
  </w:style>
  <w:style w:type="character" w:customStyle="1" w:styleId="CharCharChar">
    <w:name w:val="Char Char Char"/>
    <w:rPr>
      <w:rFonts w:ascii="Times New Roman" w:eastAsia="Times New Roman" w:hAnsi="Times New Roman"/>
      <w:sz w:val="24"/>
      <w:szCs w:val="24"/>
    </w:rPr>
  </w:style>
  <w:style w:type="character" w:customStyle="1" w:styleId="CharChar2">
    <w:name w:val="Char Char2"/>
    <w:rPr>
      <w:rFonts w:ascii="Tahoma" w:eastAsia="Times New Roman" w:hAnsi="Tahoma" w:cs="Tahoma"/>
      <w:sz w:val="16"/>
      <w:szCs w:val="16"/>
    </w:rPr>
  </w:style>
  <w:style w:type="character" w:customStyle="1" w:styleId="CharChar4">
    <w:name w:val="Char Char4"/>
    <w:rPr>
      <w:rFonts w:ascii="Calibri" w:eastAsia="Times New Roman" w:hAnsi="Calibri" w:cs="Times New Roman"/>
      <w:sz w:val="24"/>
      <w:szCs w:val="24"/>
    </w:rPr>
  </w:style>
  <w:style w:type="character" w:styleId="Strong">
    <w:name w:val="Strong"/>
    <w:qFormat/>
    <w:rPr>
      <w:rFonts w:ascii="Times New Roman" w:eastAsia="Times New Roman" w:hAnsi="Times New Roman"/>
      <w:b/>
      <w:bCs/>
    </w:rPr>
  </w:style>
  <w:style w:type="character" w:customStyle="1" w:styleId="Style1Char">
    <w:name w:val="Style1 Char"/>
    <w:rPr>
      <w:rFonts w:ascii="Times New Roman" w:eastAsia="Times New Roman" w:hAnsi="Times New Roman"/>
      <w:sz w:val="24"/>
      <w:szCs w:val="24"/>
    </w:rPr>
  </w:style>
  <w:style w:type="character" w:customStyle="1" w:styleId="apple-converted-space">
    <w:name w:val="apple-converted-space"/>
    <w:link w:val="WW8Num6z0"/>
    <w:rPr>
      <w:rFonts w:ascii="Times New Roman" w:eastAsia="Times New Roman" w:hAnsi="Times New Roman"/>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Mangal"/>
      <w:sz w:val="28"/>
      <w:szCs w:val="28"/>
    </w:rPr>
  </w:style>
  <w:style w:type="paragraph" w:styleId="BodyText">
    <w:name w:val="Body Text"/>
    <w:basedOn w:val="Normal"/>
    <w:pPr>
      <w:spacing w:after="120"/>
    </w:pPr>
    <w:rPr>
      <w:lang w:val="x-none" w:eastAsia="x-none"/>
    </w:rPr>
  </w:style>
  <w:style w:type="paragraph" w:styleId="List">
    <w:name w:val="List"/>
    <w:aliases w:val="Heading 4 Char,List Char Char"/>
    <w:basedOn w:val="BodyText"/>
    <w:link w:val="Heading4"/>
    <w:rPr>
      <w:rFonts w:cs="Mangal"/>
    </w:rPr>
  </w:style>
  <w:style w:type="paragraph" w:customStyle="1" w:styleId="Heading7Char">
    <w:name w:val="Heading 7 Char"/>
    <w:basedOn w:val="Normal"/>
    <w:link w:val="Heading7"/>
    <w:pPr>
      <w:suppressLineNumbers/>
      <w:spacing w:before="120" w:after="120"/>
    </w:pPr>
    <w:rPr>
      <w:rFonts w:cs="Mangal"/>
      <w:i/>
      <w:iCs/>
    </w:rPr>
  </w:style>
  <w:style w:type="paragraph" w:customStyle="1" w:styleId="Index">
    <w:name w:val="Index"/>
    <w:basedOn w:val="Normal"/>
    <w:pPr>
      <w:suppressLineNumbers/>
    </w:pPr>
    <w:rPr>
      <w:rFonts w:cs="Mangal"/>
    </w:rPr>
  </w:style>
  <w:style w:type="paragraph" w:styleId="Footer">
    <w:name w:val="footer"/>
    <w:basedOn w:val="Normal"/>
    <w:pPr>
      <w:tabs>
        <w:tab w:val="center" w:pos="4320"/>
        <w:tab w:val="right" w:pos="8640"/>
      </w:tabs>
    </w:pPr>
    <w:rPr>
      <w:lang w:val="x-none" w:eastAsia="x-none"/>
    </w:rPr>
  </w:style>
  <w:style w:type="paragraph" w:customStyle="1" w:styleId="Objective">
    <w:name w:val="Objective"/>
    <w:basedOn w:val="Normal"/>
    <w:next w:val="BodyText"/>
    <w:pPr>
      <w:spacing w:before="240" w:after="220" w:line="220" w:lineRule="atLeast"/>
    </w:pPr>
    <w:rPr>
      <w:rFonts w:ascii="Arial" w:hAnsi="Arial"/>
      <w:sz w:val="20"/>
      <w:szCs w:val="20"/>
    </w:rPr>
  </w:style>
  <w:style w:type="paragraph" w:customStyle="1" w:styleId="HTMLPreformatted1">
    <w:name w:val="HTML Preformatted1"/>
    <w:basedOn w:val="Normal"/>
    <w:link w:val="WW8Num3z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paragraph" w:styleId="BodyTextIndent">
    <w:name w:val="Body Text Indent"/>
    <w:basedOn w:val="Normal"/>
    <w:link w:val="BodyTextIndentChar"/>
    <w:pPr>
      <w:ind w:left="360"/>
    </w:pPr>
    <w:rPr>
      <w:lang w:val="x-none" w:eastAsia="x-none"/>
    </w:rPr>
  </w:style>
  <w:style w:type="paragraph" w:styleId="ListParagraph">
    <w:name w:val="List Paragraph"/>
    <w:basedOn w:val="Normal"/>
    <w:qFormat/>
    <w:pPr>
      <w:ind w:left="720"/>
    </w:pPr>
  </w:style>
  <w:style w:type="paragraph" w:styleId="Header">
    <w:name w:val="header"/>
    <w:basedOn w:val="Normal"/>
    <w:pPr>
      <w:tabs>
        <w:tab w:val="center" w:pos="4680"/>
        <w:tab w:val="right" w:pos="9360"/>
      </w:tabs>
    </w:pPr>
    <w:rPr>
      <w:lang w:val="x-none" w:eastAsia="x-none"/>
    </w:rPr>
  </w:style>
  <w:style w:type="paragraph" w:customStyle="1" w:styleId="BodyText21">
    <w:name w:val="Body Text 21"/>
    <w:basedOn w:val="Normal"/>
    <w:pPr>
      <w:spacing w:after="120" w:line="480" w:lineRule="auto"/>
    </w:pPr>
  </w:style>
  <w:style w:type="paragraph" w:customStyle="1" w:styleId="NormalWeb1">
    <w:name w:val="Normal (Web)1"/>
    <w:basedOn w:val="Normal"/>
    <w:pPr>
      <w:spacing w:before="100" w:after="100"/>
    </w:pPr>
    <w:rPr>
      <w:rFonts w:ascii="Arial" w:hAnsi="Arial" w:cs="Arial"/>
      <w:b/>
      <w:bCs/>
      <w:sz w:val="20"/>
      <w:szCs w:val="20"/>
      <w:lang w:eastAsia="ja-JP"/>
    </w:rPr>
  </w:style>
  <w:style w:type="paragraph" w:customStyle="1" w:styleId="Head2">
    <w:name w:val="Head 2"/>
    <w:basedOn w:val="Normal"/>
    <w:pPr>
      <w:numPr>
        <w:numId w:val="9"/>
      </w:numPr>
      <w:jc w:val="both"/>
    </w:pPr>
    <w:rPr>
      <w:b/>
      <w:bCs/>
      <w:sz w:val="22"/>
      <w:szCs w:val="22"/>
      <w:u w:val="single"/>
    </w:rPr>
  </w:style>
  <w:style w:type="paragraph" w:customStyle="1" w:styleId="BalloonText1">
    <w:name w:val="Balloon Text1"/>
    <w:basedOn w:val="Normal"/>
    <w:rPr>
      <w:rFonts w:ascii="Tahoma" w:hAnsi="Tahoma"/>
      <w:sz w:val="16"/>
      <w:szCs w:val="16"/>
      <w:lang w:val="x-none" w:eastAsia="x-none"/>
    </w:rPr>
  </w:style>
  <w:style w:type="paragraph" w:customStyle="1" w:styleId="visionbody">
    <w:name w:val="vision_body"/>
    <w:basedOn w:val="Normal"/>
    <w:pPr>
      <w:spacing w:before="280" w:after="280" w:line="240" w:lineRule="atLeast"/>
      <w:ind w:left="-505" w:right="-357"/>
      <w:jc w:val="both"/>
    </w:pPr>
    <w:rPr>
      <w:lang w:val="en-IN" w:eastAsia="en-IN"/>
    </w:rPr>
  </w:style>
  <w:style w:type="paragraph" w:customStyle="1" w:styleId="Heading6Char">
    <w:name w:val="Heading 6 Char"/>
    <w:aliases w:val="Footer Char Char"/>
    <w:basedOn w:val="Normal"/>
    <w:link w:val="Heading6"/>
    <w:pPr>
      <w:tabs>
        <w:tab w:val="left" w:pos="720"/>
      </w:tabs>
      <w:jc w:val="both"/>
    </w:pPr>
    <w:rPr>
      <w:lang w:val="x-none" w:eastAsia="x-none"/>
    </w:rPr>
  </w:style>
  <w:style w:type="paragraph" w:styleId="NoSpacing">
    <w:name w:val="No Spacing"/>
    <w:qFormat/>
    <w:pPr>
      <w:widowControl w:val="0"/>
      <w:suppressAutoHyphens/>
    </w:pPr>
    <w:rPr>
      <w:sz w:val="24"/>
      <w:szCs w:val="24"/>
      <w:lang w:eastAsia="ar-SA"/>
    </w:rPr>
  </w:style>
  <w:style w:type="paragraph" w:styleId="BalloonText">
    <w:name w:val="Balloon Text"/>
    <w:basedOn w:val="Normal"/>
    <w:link w:val="BalloonTextChar"/>
    <w:uiPriority w:val="99"/>
    <w:semiHidden/>
    <w:unhideWhenUsed/>
    <w:rsid w:val="00252E31"/>
    <w:rPr>
      <w:rFonts w:ascii="Segoe UI" w:hAnsi="Segoe UI" w:cs="Segoe UI"/>
      <w:sz w:val="18"/>
      <w:szCs w:val="18"/>
    </w:rPr>
  </w:style>
  <w:style w:type="character" w:customStyle="1" w:styleId="BalloonTextChar">
    <w:name w:val="Balloon Text Char"/>
    <w:link w:val="BalloonText"/>
    <w:uiPriority w:val="99"/>
    <w:semiHidden/>
    <w:rsid w:val="00252E31"/>
    <w:rPr>
      <w:rFonts w:ascii="Segoe UI" w:hAnsi="Segoe UI" w:cs="Segoe UI"/>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656848">
      <w:bodyDiv w:val="1"/>
      <w:marLeft w:val="0"/>
      <w:marRight w:val="0"/>
      <w:marTop w:val="0"/>
      <w:marBottom w:val="0"/>
      <w:divBdr>
        <w:top w:val="none" w:sz="0" w:space="0" w:color="auto"/>
        <w:left w:val="none" w:sz="0" w:space="0" w:color="auto"/>
        <w:bottom w:val="none" w:sz="0" w:space="0" w:color="auto"/>
        <w:right w:val="none" w:sz="0" w:space="0" w:color="auto"/>
      </w:divBdr>
    </w:div>
    <w:div w:id="805700750">
      <w:bodyDiv w:val="1"/>
      <w:marLeft w:val="0"/>
      <w:marRight w:val="0"/>
      <w:marTop w:val="0"/>
      <w:marBottom w:val="0"/>
      <w:divBdr>
        <w:top w:val="none" w:sz="0" w:space="0" w:color="auto"/>
        <w:left w:val="none" w:sz="0" w:space="0" w:color="auto"/>
        <w:bottom w:val="none" w:sz="0" w:space="0" w:color="auto"/>
        <w:right w:val="none" w:sz="0" w:space="0" w:color="auto"/>
      </w:divBdr>
    </w:div>
    <w:div w:id="1582254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hyperlink" Target="mailto:imranq199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450952-02A3-442E-8725-7B149732BB23}">
  <ds:schemaRefs>
    <ds:schemaRef ds:uri="http://schemas.openxmlformats.org/officeDocument/2006/bibliography"/>
  </ds:schemaRefs>
</ds:datastoreItem>
</file>

<file path=docMetadata/LabelInfo.xml><?xml version="1.0" encoding="utf-8"?>
<clbl:labelList xmlns:clbl="http://schemas.microsoft.com/office/2020/mipLabelMetadata">
  <clbl:label id="{a652e5e4-5b63-4e83-a876-9e13e9e73d82}" enabled="1" method="Standard" siteId="{8c642d1d-d709-47b0-ab10-080af10798fb}" contentBits="2" removed="0"/>
</clbl:labelList>
</file>

<file path=docProps/app.xml><?xml version="1.0" encoding="utf-8"?>
<Properties xmlns="http://schemas.openxmlformats.org/officeDocument/2006/extended-properties" xmlns:vt="http://schemas.openxmlformats.org/officeDocument/2006/docPropsVTypes">
  <Template>Normal</Template>
  <TotalTime>2</TotalTime>
  <Pages>5</Pages>
  <Words>1202</Words>
  <Characters>6857</Characters>
  <Application>Microsoft Office Word</Application>
  <DocSecurity>0</DocSecurity>
  <Lines>57</Lines>
  <Paragraphs>16</Paragraphs>
  <ScaleCrop>false</ScaleCrop>
  <Company/>
  <LinksUpToDate>false</LinksUpToDate>
  <CharactersWithSpaces>8043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Imran</dc:creator>
  <cp:keywords/>
  <cp:lastModifiedBy>Imran M</cp:lastModifiedBy>
  <cp:revision>83</cp:revision>
  <cp:lastPrinted>2018-04-26T21:12:00Z</cp:lastPrinted>
  <dcterms:created xsi:type="dcterms:W3CDTF">2021-07-08T07:08:00Z</dcterms:created>
  <dcterms:modified xsi:type="dcterms:W3CDTF">2023-09-14T08:41:00Z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#000000,10,MS UI Gothic</vt:lpwstr>
  </property>
  <property fmtid="{D5CDD505-2E9C-101B-9397-08002B2CF9AE}" pid="4" name="ClassificationContentMarkingFooterText">
    <vt:lpwstr>•• PROTECTED 関係者外秘</vt:lpwstr>
  </property>
</Properties>
</file>